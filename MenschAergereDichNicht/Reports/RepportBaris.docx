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72F" w:rsidRDefault="0051272F" w:rsidP="0051272F">
      <w:pPr>
        <w:pStyle w:val="NoSpacing"/>
      </w:pPr>
      <w:bookmarkStart w:id="0" w:name="_Toc315737432"/>
      <w:r>
        <w:t>Android practical training</w:t>
      </w:r>
    </w:p>
    <w:p w:rsidR="0051272F" w:rsidRDefault="0051272F" w:rsidP="0051272F">
      <w:pPr>
        <w:pStyle w:val="NoSpacing"/>
      </w:pPr>
      <w:r>
        <w:t>Winter term 2011</w:t>
      </w:r>
    </w:p>
    <w:p w:rsidR="0051272F" w:rsidRDefault="0051272F" w:rsidP="0051272F">
      <w:pPr>
        <w:pStyle w:val="NoSpacing"/>
      </w:pPr>
      <w:proofErr w:type="spellStart"/>
      <w:r>
        <w:t>Baris</w:t>
      </w:r>
      <w:proofErr w:type="spellEnd"/>
      <w:r>
        <w:t xml:space="preserve"> </w:t>
      </w:r>
      <w:proofErr w:type="spellStart"/>
      <w:r>
        <w:t>Oztop</w:t>
      </w:r>
      <w:proofErr w:type="spellEnd"/>
      <w:r>
        <w:t xml:space="preserve">, Stefan </w:t>
      </w:r>
      <w:proofErr w:type="spellStart"/>
      <w:r>
        <w:t>Matl</w:t>
      </w:r>
      <w:proofErr w:type="spellEnd"/>
    </w:p>
    <w:p w:rsidR="0051272F" w:rsidRPr="0051272F" w:rsidRDefault="0051272F" w:rsidP="0051272F">
      <w:pPr>
        <w:pStyle w:val="NoSpacing"/>
      </w:pPr>
    </w:p>
    <w:p w:rsidR="0051272F" w:rsidRDefault="0051272F" w:rsidP="0051272F">
      <w:pPr>
        <w:rPr>
          <w:b/>
          <w:bCs/>
          <w:sz w:val="28"/>
          <w:szCs w:val="28"/>
        </w:rPr>
      </w:pPr>
      <w:r>
        <w:rPr>
          <w:b/>
          <w:bCs/>
          <w:sz w:val="28"/>
          <w:szCs w:val="28"/>
        </w:rPr>
        <w:t>Documentation</w:t>
      </w:r>
      <w:r>
        <w:rPr>
          <w:b/>
          <w:bCs/>
          <w:sz w:val="28"/>
          <w:szCs w:val="28"/>
        </w:rPr>
        <w:t>: 3D Game App</w:t>
      </w:r>
    </w:p>
    <w:p w:rsidR="0051272F" w:rsidRPr="00F021A6" w:rsidRDefault="0051272F" w:rsidP="0051272F">
      <w:pPr>
        <w:pStyle w:val="NoSpacing"/>
        <w:rPr>
          <w:lang w:val="de-DE"/>
        </w:rPr>
      </w:pPr>
      <w:r w:rsidRPr="00F021A6">
        <w:rPr>
          <w:lang w:val="de-DE"/>
        </w:rPr>
        <w:t>Mentoring:</w:t>
      </w:r>
    </w:p>
    <w:p w:rsidR="0051272F" w:rsidRPr="00F021A6" w:rsidRDefault="0051272F" w:rsidP="0051272F">
      <w:pPr>
        <w:pStyle w:val="NoSpacing"/>
        <w:rPr>
          <w:lang w:val="de-DE"/>
        </w:rPr>
      </w:pPr>
      <w:r w:rsidRPr="00F021A6">
        <w:rPr>
          <w:lang w:val="de-DE"/>
        </w:rPr>
        <w:t>Nils Kannengießer</w:t>
      </w:r>
    </w:p>
    <w:p w:rsidR="0051272F" w:rsidRPr="00F021A6" w:rsidRDefault="0051272F" w:rsidP="0051272F">
      <w:pPr>
        <w:pStyle w:val="NoSpacing"/>
        <w:rPr>
          <w:lang w:val="de-DE"/>
        </w:rPr>
      </w:pPr>
      <w:r w:rsidRPr="00F021A6">
        <w:rPr>
          <w:lang w:val="de-DE"/>
        </w:rPr>
        <w:t>TUM, Fakultät für Informatik</w:t>
      </w:r>
    </w:p>
    <w:p w:rsidR="0051272F" w:rsidRPr="00F021A6" w:rsidRDefault="0051272F" w:rsidP="0051272F">
      <w:pPr>
        <w:pStyle w:val="NoSpacing"/>
        <w:rPr>
          <w:lang w:val="de-DE"/>
        </w:rPr>
      </w:pPr>
      <w:r w:rsidRPr="00F021A6">
        <w:rPr>
          <w:lang w:val="de-DE"/>
        </w:rPr>
        <w:t>Lehrstuhl 13, Prof. Dr. Uwe Baumgarten</w:t>
      </w:r>
    </w:p>
    <w:p w:rsidR="0051272F" w:rsidRDefault="0051272F" w:rsidP="0051272F">
      <w:pPr>
        <w:pStyle w:val="NoSpacing"/>
      </w:pPr>
      <w:r w:rsidRPr="00F021A6">
        <w:rPr>
          <w:lang w:val="de-DE"/>
        </w:rPr>
        <w:t xml:space="preserve">Boltzmannstr. </w:t>
      </w:r>
      <w:r>
        <w:t>3</w:t>
      </w:r>
    </w:p>
    <w:p w:rsidR="0051272F" w:rsidRDefault="0051272F" w:rsidP="0051272F">
      <w:pPr>
        <w:pStyle w:val="NoSpacing"/>
      </w:pPr>
      <w:r>
        <w:t xml:space="preserve">85748 </w:t>
      </w:r>
      <w:proofErr w:type="spellStart"/>
      <w:r>
        <w:t>Garching</w:t>
      </w:r>
      <w:proofErr w:type="spellEnd"/>
      <w:r>
        <w:t xml:space="preserve"> </w:t>
      </w:r>
      <w:proofErr w:type="spellStart"/>
      <w:r>
        <w:t>bei</w:t>
      </w:r>
      <w:proofErr w:type="spellEnd"/>
      <w:r>
        <w:t xml:space="preserve"> </w:t>
      </w:r>
      <w:proofErr w:type="spellStart"/>
      <w:r>
        <w:t>München</w:t>
      </w:r>
      <w:proofErr w:type="spellEnd"/>
    </w:p>
    <w:p w:rsidR="0051272F" w:rsidRDefault="0051272F" w:rsidP="00417157">
      <w:pPr>
        <w:pStyle w:val="Heading1"/>
      </w:pPr>
      <w:bookmarkStart w:id="1" w:name="_GoBack"/>
      <w:bookmarkEnd w:id="1"/>
    </w:p>
    <w:sdt>
      <w:sdtPr>
        <w:id w:val="-56864441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1272F" w:rsidRDefault="0051272F">
          <w:pPr>
            <w:pStyle w:val="TOCHeading"/>
          </w:pPr>
          <w:r>
            <w:t>Contents</w:t>
          </w:r>
        </w:p>
        <w:p w:rsidR="0051272F" w:rsidRDefault="005127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5739420" w:history="1">
            <w:r w:rsidRPr="00B859B9">
              <w:rPr>
                <w:rStyle w:val="Hyperlink"/>
                <w:noProof/>
              </w:rPr>
              <w:t>Abstract</w:t>
            </w:r>
            <w:r>
              <w:rPr>
                <w:noProof/>
                <w:webHidden/>
              </w:rPr>
              <w:tab/>
            </w:r>
            <w:r>
              <w:rPr>
                <w:noProof/>
                <w:webHidden/>
              </w:rPr>
              <w:fldChar w:fldCharType="begin"/>
            </w:r>
            <w:r>
              <w:rPr>
                <w:noProof/>
                <w:webHidden/>
              </w:rPr>
              <w:instrText xml:space="preserve"> PAGEREF _Toc315739420 \h </w:instrText>
            </w:r>
            <w:r>
              <w:rPr>
                <w:noProof/>
                <w:webHidden/>
              </w:rPr>
            </w:r>
            <w:r>
              <w:rPr>
                <w:noProof/>
                <w:webHidden/>
              </w:rPr>
              <w:fldChar w:fldCharType="separate"/>
            </w:r>
            <w:r>
              <w:rPr>
                <w:noProof/>
                <w:webHidden/>
              </w:rPr>
              <w:t>1</w:t>
            </w:r>
            <w:r>
              <w:rPr>
                <w:noProof/>
                <w:webHidden/>
              </w:rPr>
              <w:fldChar w:fldCharType="end"/>
            </w:r>
          </w:hyperlink>
        </w:p>
        <w:p w:rsidR="0051272F" w:rsidRDefault="0051272F">
          <w:pPr>
            <w:pStyle w:val="TOC1"/>
            <w:tabs>
              <w:tab w:val="right" w:leader="dot" w:pos="9350"/>
            </w:tabs>
            <w:rPr>
              <w:rFonts w:eastAsiaTheme="minorEastAsia"/>
              <w:noProof/>
            </w:rPr>
          </w:pPr>
          <w:hyperlink w:anchor="_Toc315739421" w:history="1">
            <w:r w:rsidRPr="00B859B9">
              <w:rPr>
                <w:rStyle w:val="Hyperlink"/>
                <w:noProof/>
              </w:rPr>
              <w:t>Project Team</w:t>
            </w:r>
            <w:r>
              <w:rPr>
                <w:noProof/>
                <w:webHidden/>
              </w:rPr>
              <w:tab/>
            </w:r>
            <w:r>
              <w:rPr>
                <w:noProof/>
                <w:webHidden/>
              </w:rPr>
              <w:fldChar w:fldCharType="begin"/>
            </w:r>
            <w:r>
              <w:rPr>
                <w:noProof/>
                <w:webHidden/>
              </w:rPr>
              <w:instrText xml:space="preserve"> PAGEREF _Toc315739421 \h </w:instrText>
            </w:r>
            <w:r>
              <w:rPr>
                <w:noProof/>
                <w:webHidden/>
              </w:rPr>
            </w:r>
            <w:r>
              <w:rPr>
                <w:noProof/>
                <w:webHidden/>
              </w:rPr>
              <w:fldChar w:fldCharType="separate"/>
            </w:r>
            <w:r>
              <w:rPr>
                <w:noProof/>
                <w:webHidden/>
              </w:rPr>
              <w:t>1</w:t>
            </w:r>
            <w:r>
              <w:rPr>
                <w:noProof/>
                <w:webHidden/>
              </w:rPr>
              <w:fldChar w:fldCharType="end"/>
            </w:r>
          </w:hyperlink>
        </w:p>
        <w:p w:rsidR="0051272F" w:rsidRDefault="0051272F">
          <w:pPr>
            <w:pStyle w:val="TOC2"/>
            <w:tabs>
              <w:tab w:val="right" w:leader="dot" w:pos="9350"/>
            </w:tabs>
            <w:rPr>
              <w:rFonts w:eastAsiaTheme="minorEastAsia"/>
              <w:noProof/>
            </w:rPr>
          </w:pPr>
          <w:hyperlink w:anchor="_Toc315739422" w:history="1">
            <w:r w:rsidRPr="00B859B9">
              <w:rPr>
                <w:rStyle w:val="Hyperlink"/>
                <w:noProof/>
              </w:rPr>
              <w:t>Baris Oztop</w:t>
            </w:r>
            <w:r>
              <w:rPr>
                <w:noProof/>
                <w:webHidden/>
              </w:rPr>
              <w:tab/>
            </w:r>
            <w:r>
              <w:rPr>
                <w:noProof/>
                <w:webHidden/>
              </w:rPr>
              <w:fldChar w:fldCharType="begin"/>
            </w:r>
            <w:r>
              <w:rPr>
                <w:noProof/>
                <w:webHidden/>
              </w:rPr>
              <w:instrText xml:space="preserve"> PAGEREF _Toc315739422 \h </w:instrText>
            </w:r>
            <w:r>
              <w:rPr>
                <w:noProof/>
                <w:webHidden/>
              </w:rPr>
            </w:r>
            <w:r>
              <w:rPr>
                <w:noProof/>
                <w:webHidden/>
              </w:rPr>
              <w:fldChar w:fldCharType="separate"/>
            </w:r>
            <w:r>
              <w:rPr>
                <w:noProof/>
                <w:webHidden/>
              </w:rPr>
              <w:t>1</w:t>
            </w:r>
            <w:r>
              <w:rPr>
                <w:noProof/>
                <w:webHidden/>
              </w:rPr>
              <w:fldChar w:fldCharType="end"/>
            </w:r>
          </w:hyperlink>
        </w:p>
        <w:p w:rsidR="0051272F" w:rsidRDefault="0051272F">
          <w:pPr>
            <w:pStyle w:val="TOC2"/>
            <w:tabs>
              <w:tab w:val="right" w:leader="dot" w:pos="9350"/>
            </w:tabs>
            <w:rPr>
              <w:rFonts w:eastAsiaTheme="minorEastAsia"/>
              <w:noProof/>
            </w:rPr>
          </w:pPr>
          <w:hyperlink w:anchor="_Toc315739423" w:history="1">
            <w:r w:rsidRPr="00B859B9">
              <w:rPr>
                <w:rStyle w:val="Hyperlink"/>
                <w:noProof/>
              </w:rPr>
              <w:t>Stefan Matl</w:t>
            </w:r>
            <w:r>
              <w:rPr>
                <w:noProof/>
                <w:webHidden/>
              </w:rPr>
              <w:tab/>
            </w:r>
            <w:r>
              <w:rPr>
                <w:noProof/>
                <w:webHidden/>
              </w:rPr>
              <w:fldChar w:fldCharType="begin"/>
            </w:r>
            <w:r>
              <w:rPr>
                <w:noProof/>
                <w:webHidden/>
              </w:rPr>
              <w:instrText xml:space="preserve"> PAGEREF _Toc315739423 \h </w:instrText>
            </w:r>
            <w:r>
              <w:rPr>
                <w:noProof/>
                <w:webHidden/>
              </w:rPr>
            </w:r>
            <w:r>
              <w:rPr>
                <w:noProof/>
                <w:webHidden/>
              </w:rPr>
              <w:fldChar w:fldCharType="separate"/>
            </w:r>
            <w:r>
              <w:rPr>
                <w:noProof/>
                <w:webHidden/>
              </w:rPr>
              <w:t>2</w:t>
            </w:r>
            <w:r>
              <w:rPr>
                <w:noProof/>
                <w:webHidden/>
              </w:rPr>
              <w:fldChar w:fldCharType="end"/>
            </w:r>
          </w:hyperlink>
        </w:p>
        <w:p w:rsidR="0051272F" w:rsidRDefault="0051272F">
          <w:pPr>
            <w:pStyle w:val="TOC1"/>
            <w:tabs>
              <w:tab w:val="right" w:leader="dot" w:pos="9350"/>
            </w:tabs>
            <w:rPr>
              <w:rFonts w:eastAsiaTheme="minorEastAsia"/>
              <w:noProof/>
            </w:rPr>
          </w:pPr>
          <w:hyperlink w:anchor="_Toc315739424" w:history="1">
            <w:r w:rsidRPr="00B859B9">
              <w:rPr>
                <w:rStyle w:val="Hyperlink"/>
                <w:noProof/>
              </w:rPr>
              <w:t>Project Plan</w:t>
            </w:r>
            <w:r>
              <w:rPr>
                <w:noProof/>
                <w:webHidden/>
              </w:rPr>
              <w:tab/>
            </w:r>
            <w:r>
              <w:rPr>
                <w:noProof/>
                <w:webHidden/>
              </w:rPr>
              <w:fldChar w:fldCharType="begin"/>
            </w:r>
            <w:r>
              <w:rPr>
                <w:noProof/>
                <w:webHidden/>
              </w:rPr>
              <w:instrText xml:space="preserve"> PAGEREF _Toc315739424 \h </w:instrText>
            </w:r>
            <w:r>
              <w:rPr>
                <w:noProof/>
                <w:webHidden/>
              </w:rPr>
            </w:r>
            <w:r>
              <w:rPr>
                <w:noProof/>
                <w:webHidden/>
              </w:rPr>
              <w:fldChar w:fldCharType="separate"/>
            </w:r>
            <w:r>
              <w:rPr>
                <w:noProof/>
                <w:webHidden/>
              </w:rPr>
              <w:t>2</w:t>
            </w:r>
            <w:r>
              <w:rPr>
                <w:noProof/>
                <w:webHidden/>
              </w:rPr>
              <w:fldChar w:fldCharType="end"/>
            </w:r>
          </w:hyperlink>
        </w:p>
        <w:p w:rsidR="0051272F" w:rsidRDefault="0051272F">
          <w:pPr>
            <w:pStyle w:val="TOC2"/>
            <w:tabs>
              <w:tab w:val="right" w:leader="dot" w:pos="9350"/>
            </w:tabs>
            <w:rPr>
              <w:rFonts w:eastAsiaTheme="minorEastAsia"/>
              <w:noProof/>
            </w:rPr>
          </w:pPr>
          <w:hyperlink w:anchor="_Toc315739425" w:history="1">
            <w:r w:rsidRPr="00B859B9">
              <w:rPr>
                <w:rStyle w:val="Hyperlink"/>
                <w:noProof/>
              </w:rPr>
              <w:t>Idea</w:t>
            </w:r>
            <w:r>
              <w:rPr>
                <w:noProof/>
                <w:webHidden/>
              </w:rPr>
              <w:tab/>
            </w:r>
            <w:r>
              <w:rPr>
                <w:noProof/>
                <w:webHidden/>
              </w:rPr>
              <w:fldChar w:fldCharType="begin"/>
            </w:r>
            <w:r>
              <w:rPr>
                <w:noProof/>
                <w:webHidden/>
              </w:rPr>
              <w:instrText xml:space="preserve"> PAGEREF _Toc315739425 \h </w:instrText>
            </w:r>
            <w:r>
              <w:rPr>
                <w:noProof/>
                <w:webHidden/>
              </w:rPr>
            </w:r>
            <w:r>
              <w:rPr>
                <w:noProof/>
                <w:webHidden/>
              </w:rPr>
              <w:fldChar w:fldCharType="separate"/>
            </w:r>
            <w:r>
              <w:rPr>
                <w:noProof/>
                <w:webHidden/>
              </w:rPr>
              <w:t>2</w:t>
            </w:r>
            <w:r>
              <w:rPr>
                <w:noProof/>
                <w:webHidden/>
              </w:rPr>
              <w:fldChar w:fldCharType="end"/>
            </w:r>
          </w:hyperlink>
        </w:p>
        <w:p w:rsidR="0051272F" w:rsidRDefault="0051272F">
          <w:pPr>
            <w:pStyle w:val="TOC2"/>
            <w:tabs>
              <w:tab w:val="right" w:leader="dot" w:pos="9350"/>
            </w:tabs>
            <w:rPr>
              <w:rFonts w:eastAsiaTheme="minorEastAsia"/>
              <w:noProof/>
            </w:rPr>
          </w:pPr>
          <w:hyperlink w:anchor="_Toc315739426" w:history="1">
            <w:r w:rsidRPr="00B859B9">
              <w:rPr>
                <w:rStyle w:val="Hyperlink"/>
                <w:noProof/>
              </w:rPr>
              <w:t>Product</w:t>
            </w:r>
            <w:r>
              <w:rPr>
                <w:noProof/>
                <w:webHidden/>
              </w:rPr>
              <w:tab/>
            </w:r>
            <w:r>
              <w:rPr>
                <w:noProof/>
                <w:webHidden/>
              </w:rPr>
              <w:fldChar w:fldCharType="begin"/>
            </w:r>
            <w:r>
              <w:rPr>
                <w:noProof/>
                <w:webHidden/>
              </w:rPr>
              <w:instrText xml:space="preserve"> PAGEREF _Toc315739426 \h </w:instrText>
            </w:r>
            <w:r>
              <w:rPr>
                <w:noProof/>
                <w:webHidden/>
              </w:rPr>
            </w:r>
            <w:r>
              <w:rPr>
                <w:noProof/>
                <w:webHidden/>
              </w:rPr>
              <w:fldChar w:fldCharType="separate"/>
            </w:r>
            <w:r>
              <w:rPr>
                <w:noProof/>
                <w:webHidden/>
              </w:rPr>
              <w:t>2</w:t>
            </w:r>
            <w:r>
              <w:rPr>
                <w:noProof/>
                <w:webHidden/>
              </w:rPr>
              <w:fldChar w:fldCharType="end"/>
            </w:r>
          </w:hyperlink>
        </w:p>
        <w:p w:rsidR="0051272F" w:rsidRDefault="0051272F">
          <w:pPr>
            <w:pStyle w:val="TOC3"/>
            <w:tabs>
              <w:tab w:val="right" w:leader="dot" w:pos="9350"/>
            </w:tabs>
            <w:rPr>
              <w:rFonts w:eastAsiaTheme="minorEastAsia"/>
              <w:noProof/>
            </w:rPr>
          </w:pPr>
          <w:hyperlink w:anchor="_Toc315739427" w:history="1">
            <w:r w:rsidRPr="00B859B9">
              <w:rPr>
                <w:rStyle w:val="Hyperlink"/>
                <w:noProof/>
              </w:rPr>
              <w:t>How to play</w:t>
            </w:r>
            <w:r>
              <w:rPr>
                <w:noProof/>
                <w:webHidden/>
              </w:rPr>
              <w:tab/>
            </w:r>
            <w:r>
              <w:rPr>
                <w:noProof/>
                <w:webHidden/>
              </w:rPr>
              <w:fldChar w:fldCharType="begin"/>
            </w:r>
            <w:r>
              <w:rPr>
                <w:noProof/>
                <w:webHidden/>
              </w:rPr>
              <w:instrText xml:space="preserve"> PAGEREF _Toc315739427 \h </w:instrText>
            </w:r>
            <w:r>
              <w:rPr>
                <w:noProof/>
                <w:webHidden/>
              </w:rPr>
            </w:r>
            <w:r>
              <w:rPr>
                <w:noProof/>
                <w:webHidden/>
              </w:rPr>
              <w:fldChar w:fldCharType="separate"/>
            </w:r>
            <w:r>
              <w:rPr>
                <w:noProof/>
                <w:webHidden/>
              </w:rPr>
              <w:t>2</w:t>
            </w:r>
            <w:r>
              <w:rPr>
                <w:noProof/>
                <w:webHidden/>
              </w:rPr>
              <w:fldChar w:fldCharType="end"/>
            </w:r>
          </w:hyperlink>
        </w:p>
        <w:p w:rsidR="0051272F" w:rsidRDefault="0051272F">
          <w:pPr>
            <w:pStyle w:val="TOC3"/>
            <w:tabs>
              <w:tab w:val="right" w:leader="dot" w:pos="9350"/>
            </w:tabs>
            <w:rPr>
              <w:rFonts w:eastAsiaTheme="minorEastAsia"/>
              <w:noProof/>
            </w:rPr>
          </w:pPr>
          <w:hyperlink w:anchor="_Toc315739428" w:history="1">
            <w:r w:rsidRPr="00B859B9">
              <w:rPr>
                <w:rStyle w:val="Hyperlink"/>
                <w:noProof/>
              </w:rPr>
              <w:t>Differences</w:t>
            </w:r>
            <w:r>
              <w:rPr>
                <w:noProof/>
                <w:webHidden/>
              </w:rPr>
              <w:tab/>
            </w:r>
            <w:r>
              <w:rPr>
                <w:noProof/>
                <w:webHidden/>
              </w:rPr>
              <w:fldChar w:fldCharType="begin"/>
            </w:r>
            <w:r>
              <w:rPr>
                <w:noProof/>
                <w:webHidden/>
              </w:rPr>
              <w:instrText xml:space="preserve"> PAGEREF _Toc315739428 \h </w:instrText>
            </w:r>
            <w:r>
              <w:rPr>
                <w:noProof/>
                <w:webHidden/>
              </w:rPr>
            </w:r>
            <w:r>
              <w:rPr>
                <w:noProof/>
                <w:webHidden/>
              </w:rPr>
              <w:fldChar w:fldCharType="separate"/>
            </w:r>
            <w:r>
              <w:rPr>
                <w:noProof/>
                <w:webHidden/>
              </w:rPr>
              <w:t>2</w:t>
            </w:r>
            <w:r>
              <w:rPr>
                <w:noProof/>
                <w:webHidden/>
              </w:rPr>
              <w:fldChar w:fldCharType="end"/>
            </w:r>
          </w:hyperlink>
        </w:p>
        <w:p w:rsidR="0051272F" w:rsidRDefault="0051272F">
          <w:pPr>
            <w:pStyle w:val="TOC2"/>
            <w:tabs>
              <w:tab w:val="right" w:leader="dot" w:pos="9350"/>
            </w:tabs>
            <w:rPr>
              <w:rFonts w:eastAsiaTheme="minorEastAsia"/>
              <w:noProof/>
            </w:rPr>
          </w:pPr>
          <w:hyperlink w:anchor="_Toc315739429" w:history="1">
            <w:r w:rsidRPr="00B859B9">
              <w:rPr>
                <w:rStyle w:val="Hyperlink"/>
                <w:noProof/>
              </w:rPr>
              <w:t>Quality requirements</w:t>
            </w:r>
            <w:r>
              <w:rPr>
                <w:noProof/>
                <w:webHidden/>
              </w:rPr>
              <w:tab/>
            </w:r>
            <w:r>
              <w:rPr>
                <w:noProof/>
                <w:webHidden/>
              </w:rPr>
              <w:fldChar w:fldCharType="begin"/>
            </w:r>
            <w:r>
              <w:rPr>
                <w:noProof/>
                <w:webHidden/>
              </w:rPr>
              <w:instrText xml:space="preserve"> PAGEREF _Toc315739429 \h </w:instrText>
            </w:r>
            <w:r>
              <w:rPr>
                <w:noProof/>
                <w:webHidden/>
              </w:rPr>
            </w:r>
            <w:r>
              <w:rPr>
                <w:noProof/>
                <w:webHidden/>
              </w:rPr>
              <w:fldChar w:fldCharType="separate"/>
            </w:r>
            <w:r>
              <w:rPr>
                <w:noProof/>
                <w:webHidden/>
              </w:rPr>
              <w:t>2</w:t>
            </w:r>
            <w:r>
              <w:rPr>
                <w:noProof/>
                <w:webHidden/>
              </w:rPr>
              <w:fldChar w:fldCharType="end"/>
            </w:r>
          </w:hyperlink>
        </w:p>
        <w:p w:rsidR="0051272F" w:rsidRDefault="0051272F">
          <w:pPr>
            <w:pStyle w:val="TOC3"/>
            <w:tabs>
              <w:tab w:val="right" w:leader="dot" w:pos="9350"/>
            </w:tabs>
            <w:rPr>
              <w:rFonts w:eastAsiaTheme="minorEastAsia"/>
              <w:noProof/>
            </w:rPr>
          </w:pPr>
          <w:hyperlink w:anchor="_Toc315739430" w:history="1">
            <w:r w:rsidRPr="00B859B9">
              <w:rPr>
                <w:rStyle w:val="Hyperlink"/>
                <w:noProof/>
              </w:rPr>
              <w:t>Must-have features</w:t>
            </w:r>
            <w:r>
              <w:rPr>
                <w:noProof/>
                <w:webHidden/>
              </w:rPr>
              <w:tab/>
            </w:r>
            <w:r>
              <w:rPr>
                <w:noProof/>
                <w:webHidden/>
              </w:rPr>
              <w:fldChar w:fldCharType="begin"/>
            </w:r>
            <w:r>
              <w:rPr>
                <w:noProof/>
                <w:webHidden/>
              </w:rPr>
              <w:instrText xml:space="preserve"> PAGEREF _Toc315739430 \h </w:instrText>
            </w:r>
            <w:r>
              <w:rPr>
                <w:noProof/>
                <w:webHidden/>
              </w:rPr>
            </w:r>
            <w:r>
              <w:rPr>
                <w:noProof/>
                <w:webHidden/>
              </w:rPr>
              <w:fldChar w:fldCharType="separate"/>
            </w:r>
            <w:r>
              <w:rPr>
                <w:noProof/>
                <w:webHidden/>
              </w:rPr>
              <w:t>3</w:t>
            </w:r>
            <w:r>
              <w:rPr>
                <w:noProof/>
                <w:webHidden/>
              </w:rPr>
              <w:fldChar w:fldCharType="end"/>
            </w:r>
          </w:hyperlink>
        </w:p>
        <w:p w:rsidR="0051272F" w:rsidRDefault="0051272F">
          <w:pPr>
            <w:pStyle w:val="TOC3"/>
            <w:tabs>
              <w:tab w:val="right" w:leader="dot" w:pos="9350"/>
            </w:tabs>
            <w:rPr>
              <w:rFonts w:eastAsiaTheme="minorEastAsia"/>
              <w:noProof/>
            </w:rPr>
          </w:pPr>
          <w:hyperlink w:anchor="_Toc315739431" w:history="1">
            <w:r w:rsidRPr="00B859B9">
              <w:rPr>
                <w:rStyle w:val="Hyperlink"/>
                <w:noProof/>
              </w:rPr>
              <w:t>Optional features</w:t>
            </w:r>
            <w:r>
              <w:rPr>
                <w:noProof/>
                <w:webHidden/>
              </w:rPr>
              <w:tab/>
            </w:r>
            <w:r>
              <w:rPr>
                <w:noProof/>
                <w:webHidden/>
              </w:rPr>
              <w:fldChar w:fldCharType="begin"/>
            </w:r>
            <w:r>
              <w:rPr>
                <w:noProof/>
                <w:webHidden/>
              </w:rPr>
              <w:instrText xml:space="preserve"> PAGEREF _Toc315739431 \h </w:instrText>
            </w:r>
            <w:r>
              <w:rPr>
                <w:noProof/>
                <w:webHidden/>
              </w:rPr>
            </w:r>
            <w:r>
              <w:rPr>
                <w:noProof/>
                <w:webHidden/>
              </w:rPr>
              <w:fldChar w:fldCharType="separate"/>
            </w:r>
            <w:r>
              <w:rPr>
                <w:noProof/>
                <w:webHidden/>
              </w:rPr>
              <w:t>3</w:t>
            </w:r>
            <w:r>
              <w:rPr>
                <w:noProof/>
                <w:webHidden/>
              </w:rPr>
              <w:fldChar w:fldCharType="end"/>
            </w:r>
          </w:hyperlink>
        </w:p>
        <w:p w:rsidR="0051272F" w:rsidRDefault="0051272F">
          <w:pPr>
            <w:pStyle w:val="TOC2"/>
            <w:tabs>
              <w:tab w:val="right" w:leader="dot" w:pos="9350"/>
            </w:tabs>
            <w:rPr>
              <w:rFonts w:eastAsiaTheme="minorEastAsia"/>
              <w:noProof/>
            </w:rPr>
          </w:pPr>
          <w:hyperlink w:anchor="_Toc315739432" w:history="1">
            <w:r w:rsidRPr="00B859B9">
              <w:rPr>
                <w:rStyle w:val="Hyperlink"/>
                <w:noProof/>
              </w:rPr>
              <w:t>Implementation</w:t>
            </w:r>
            <w:r>
              <w:rPr>
                <w:noProof/>
                <w:webHidden/>
              </w:rPr>
              <w:tab/>
            </w:r>
            <w:r>
              <w:rPr>
                <w:noProof/>
                <w:webHidden/>
              </w:rPr>
              <w:fldChar w:fldCharType="begin"/>
            </w:r>
            <w:r>
              <w:rPr>
                <w:noProof/>
                <w:webHidden/>
              </w:rPr>
              <w:instrText xml:space="preserve"> PAGEREF _Toc315739432 \h </w:instrText>
            </w:r>
            <w:r>
              <w:rPr>
                <w:noProof/>
                <w:webHidden/>
              </w:rPr>
            </w:r>
            <w:r>
              <w:rPr>
                <w:noProof/>
                <w:webHidden/>
              </w:rPr>
              <w:fldChar w:fldCharType="separate"/>
            </w:r>
            <w:r>
              <w:rPr>
                <w:noProof/>
                <w:webHidden/>
              </w:rPr>
              <w:t>5</w:t>
            </w:r>
            <w:r>
              <w:rPr>
                <w:noProof/>
                <w:webHidden/>
              </w:rPr>
              <w:fldChar w:fldCharType="end"/>
            </w:r>
          </w:hyperlink>
        </w:p>
        <w:p w:rsidR="0051272F" w:rsidRDefault="0051272F">
          <w:pPr>
            <w:pStyle w:val="TOC3"/>
            <w:tabs>
              <w:tab w:val="right" w:leader="dot" w:pos="9350"/>
            </w:tabs>
            <w:rPr>
              <w:rFonts w:eastAsiaTheme="minorEastAsia"/>
              <w:noProof/>
            </w:rPr>
          </w:pPr>
          <w:hyperlink w:anchor="_Toc315739433" w:history="1">
            <w:r w:rsidRPr="00B859B9">
              <w:rPr>
                <w:rStyle w:val="Hyperlink"/>
                <w:noProof/>
              </w:rPr>
              <w:t>Resources</w:t>
            </w:r>
            <w:r>
              <w:rPr>
                <w:noProof/>
                <w:webHidden/>
              </w:rPr>
              <w:tab/>
            </w:r>
            <w:r>
              <w:rPr>
                <w:noProof/>
                <w:webHidden/>
              </w:rPr>
              <w:fldChar w:fldCharType="begin"/>
            </w:r>
            <w:r>
              <w:rPr>
                <w:noProof/>
                <w:webHidden/>
              </w:rPr>
              <w:instrText xml:space="preserve"> PAGEREF _Toc315739433 \h </w:instrText>
            </w:r>
            <w:r>
              <w:rPr>
                <w:noProof/>
                <w:webHidden/>
              </w:rPr>
            </w:r>
            <w:r>
              <w:rPr>
                <w:noProof/>
                <w:webHidden/>
              </w:rPr>
              <w:fldChar w:fldCharType="separate"/>
            </w:r>
            <w:r>
              <w:rPr>
                <w:noProof/>
                <w:webHidden/>
              </w:rPr>
              <w:t>5</w:t>
            </w:r>
            <w:r>
              <w:rPr>
                <w:noProof/>
                <w:webHidden/>
              </w:rPr>
              <w:fldChar w:fldCharType="end"/>
            </w:r>
          </w:hyperlink>
        </w:p>
        <w:p w:rsidR="0051272F" w:rsidRDefault="0051272F">
          <w:pPr>
            <w:pStyle w:val="TOC3"/>
            <w:tabs>
              <w:tab w:val="right" w:leader="dot" w:pos="9350"/>
            </w:tabs>
            <w:rPr>
              <w:rFonts w:eastAsiaTheme="minorEastAsia"/>
              <w:noProof/>
            </w:rPr>
          </w:pPr>
          <w:hyperlink w:anchor="_Toc315739434" w:history="1">
            <w:r w:rsidRPr="00B859B9">
              <w:rPr>
                <w:rStyle w:val="Hyperlink"/>
                <w:noProof/>
              </w:rPr>
              <w:t>GUI</w:t>
            </w:r>
            <w:r>
              <w:rPr>
                <w:noProof/>
                <w:webHidden/>
              </w:rPr>
              <w:tab/>
            </w:r>
            <w:r>
              <w:rPr>
                <w:noProof/>
                <w:webHidden/>
              </w:rPr>
              <w:fldChar w:fldCharType="begin"/>
            </w:r>
            <w:r>
              <w:rPr>
                <w:noProof/>
                <w:webHidden/>
              </w:rPr>
              <w:instrText xml:space="preserve"> PAGEREF _Toc315739434 \h </w:instrText>
            </w:r>
            <w:r>
              <w:rPr>
                <w:noProof/>
                <w:webHidden/>
              </w:rPr>
            </w:r>
            <w:r>
              <w:rPr>
                <w:noProof/>
                <w:webHidden/>
              </w:rPr>
              <w:fldChar w:fldCharType="separate"/>
            </w:r>
            <w:r>
              <w:rPr>
                <w:noProof/>
                <w:webHidden/>
              </w:rPr>
              <w:t>5</w:t>
            </w:r>
            <w:r>
              <w:rPr>
                <w:noProof/>
                <w:webHidden/>
              </w:rPr>
              <w:fldChar w:fldCharType="end"/>
            </w:r>
          </w:hyperlink>
        </w:p>
        <w:p w:rsidR="0051272F" w:rsidRDefault="0051272F">
          <w:pPr>
            <w:pStyle w:val="TOC3"/>
            <w:tabs>
              <w:tab w:val="right" w:leader="dot" w:pos="9350"/>
            </w:tabs>
            <w:rPr>
              <w:rFonts w:eastAsiaTheme="minorEastAsia"/>
              <w:noProof/>
            </w:rPr>
          </w:pPr>
          <w:hyperlink w:anchor="_Toc315739435" w:history="1">
            <w:r w:rsidRPr="00B859B9">
              <w:rPr>
                <w:rStyle w:val="Hyperlink"/>
                <w:noProof/>
              </w:rPr>
              <w:t>Graphics</w:t>
            </w:r>
            <w:r>
              <w:rPr>
                <w:noProof/>
                <w:webHidden/>
              </w:rPr>
              <w:tab/>
            </w:r>
            <w:r>
              <w:rPr>
                <w:noProof/>
                <w:webHidden/>
              </w:rPr>
              <w:fldChar w:fldCharType="begin"/>
            </w:r>
            <w:r>
              <w:rPr>
                <w:noProof/>
                <w:webHidden/>
              </w:rPr>
              <w:instrText xml:space="preserve"> PAGEREF _Toc315739435 \h </w:instrText>
            </w:r>
            <w:r>
              <w:rPr>
                <w:noProof/>
                <w:webHidden/>
              </w:rPr>
            </w:r>
            <w:r>
              <w:rPr>
                <w:noProof/>
                <w:webHidden/>
              </w:rPr>
              <w:fldChar w:fldCharType="separate"/>
            </w:r>
            <w:r>
              <w:rPr>
                <w:noProof/>
                <w:webHidden/>
              </w:rPr>
              <w:t>6</w:t>
            </w:r>
            <w:r>
              <w:rPr>
                <w:noProof/>
                <w:webHidden/>
              </w:rPr>
              <w:fldChar w:fldCharType="end"/>
            </w:r>
          </w:hyperlink>
        </w:p>
        <w:p w:rsidR="0051272F" w:rsidRDefault="0051272F">
          <w:pPr>
            <w:pStyle w:val="TOC3"/>
            <w:tabs>
              <w:tab w:val="right" w:leader="dot" w:pos="9350"/>
            </w:tabs>
            <w:rPr>
              <w:rFonts w:eastAsiaTheme="minorEastAsia"/>
              <w:noProof/>
            </w:rPr>
          </w:pPr>
          <w:hyperlink w:anchor="_Toc315739436" w:history="1">
            <w:r w:rsidRPr="00B859B9">
              <w:rPr>
                <w:rStyle w:val="Hyperlink"/>
                <w:noProof/>
              </w:rPr>
              <w:t>AI</w:t>
            </w:r>
            <w:r>
              <w:rPr>
                <w:noProof/>
                <w:webHidden/>
              </w:rPr>
              <w:tab/>
            </w:r>
            <w:r>
              <w:rPr>
                <w:noProof/>
                <w:webHidden/>
              </w:rPr>
              <w:fldChar w:fldCharType="begin"/>
            </w:r>
            <w:r>
              <w:rPr>
                <w:noProof/>
                <w:webHidden/>
              </w:rPr>
              <w:instrText xml:space="preserve"> PAGEREF _Toc315739436 \h </w:instrText>
            </w:r>
            <w:r>
              <w:rPr>
                <w:noProof/>
                <w:webHidden/>
              </w:rPr>
            </w:r>
            <w:r>
              <w:rPr>
                <w:noProof/>
                <w:webHidden/>
              </w:rPr>
              <w:fldChar w:fldCharType="separate"/>
            </w:r>
            <w:r>
              <w:rPr>
                <w:noProof/>
                <w:webHidden/>
              </w:rPr>
              <w:t>6</w:t>
            </w:r>
            <w:r>
              <w:rPr>
                <w:noProof/>
                <w:webHidden/>
              </w:rPr>
              <w:fldChar w:fldCharType="end"/>
            </w:r>
          </w:hyperlink>
        </w:p>
        <w:p w:rsidR="0051272F" w:rsidRDefault="0051272F">
          <w:pPr>
            <w:pStyle w:val="TOC3"/>
            <w:tabs>
              <w:tab w:val="right" w:leader="dot" w:pos="9350"/>
            </w:tabs>
            <w:rPr>
              <w:rFonts w:eastAsiaTheme="minorEastAsia"/>
              <w:noProof/>
            </w:rPr>
          </w:pPr>
          <w:hyperlink w:anchor="_Toc315739437" w:history="1">
            <w:r w:rsidRPr="00B859B9">
              <w:rPr>
                <w:rStyle w:val="Hyperlink"/>
                <w:noProof/>
              </w:rPr>
              <w:t>Basic interfaces and classes</w:t>
            </w:r>
            <w:r>
              <w:rPr>
                <w:noProof/>
                <w:webHidden/>
              </w:rPr>
              <w:tab/>
            </w:r>
            <w:r>
              <w:rPr>
                <w:noProof/>
                <w:webHidden/>
              </w:rPr>
              <w:fldChar w:fldCharType="begin"/>
            </w:r>
            <w:r>
              <w:rPr>
                <w:noProof/>
                <w:webHidden/>
              </w:rPr>
              <w:instrText xml:space="preserve"> PAGEREF _Toc315739437 \h </w:instrText>
            </w:r>
            <w:r>
              <w:rPr>
                <w:noProof/>
                <w:webHidden/>
              </w:rPr>
            </w:r>
            <w:r>
              <w:rPr>
                <w:noProof/>
                <w:webHidden/>
              </w:rPr>
              <w:fldChar w:fldCharType="separate"/>
            </w:r>
            <w:r>
              <w:rPr>
                <w:noProof/>
                <w:webHidden/>
              </w:rPr>
              <w:t>6</w:t>
            </w:r>
            <w:r>
              <w:rPr>
                <w:noProof/>
                <w:webHidden/>
              </w:rPr>
              <w:fldChar w:fldCharType="end"/>
            </w:r>
          </w:hyperlink>
        </w:p>
        <w:p w:rsidR="0051272F" w:rsidRDefault="0051272F">
          <w:pPr>
            <w:pStyle w:val="TOC2"/>
            <w:tabs>
              <w:tab w:val="right" w:leader="dot" w:pos="9350"/>
            </w:tabs>
            <w:rPr>
              <w:rFonts w:eastAsiaTheme="minorEastAsia"/>
              <w:noProof/>
            </w:rPr>
          </w:pPr>
          <w:hyperlink w:anchor="_Toc315739438" w:history="1">
            <w:r w:rsidRPr="00B859B9">
              <w:rPr>
                <w:rStyle w:val="Hyperlink"/>
                <w:noProof/>
              </w:rPr>
              <w:t>Project schedule</w:t>
            </w:r>
            <w:r>
              <w:rPr>
                <w:noProof/>
                <w:webHidden/>
              </w:rPr>
              <w:tab/>
            </w:r>
            <w:r>
              <w:rPr>
                <w:noProof/>
                <w:webHidden/>
              </w:rPr>
              <w:fldChar w:fldCharType="begin"/>
            </w:r>
            <w:r>
              <w:rPr>
                <w:noProof/>
                <w:webHidden/>
              </w:rPr>
              <w:instrText xml:space="preserve"> PAGEREF _Toc315739438 \h </w:instrText>
            </w:r>
            <w:r>
              <w:rPr>
                <w:noProof/>
                <w:webHidden/>
              </w:rPr>
            </w:r>
            <w:r>
              <w:rPr>
                <w:noProof/>
                <w:webHidden/>
              </w:rPr>
              <w:fldChar w:fldCharType="separate"/>
            </w:r>
            <w:r>
              <w:rPr>
                <w:noProof/>
                <w:webHidden/>
              </w:rPr>
              <w:t>7</w:t>
            </w:r>
            <w:r>
              <w:rPr>
                <w:noProof/>
                <w:webHidden/>
              </w:rPr>
              <w:fldChar w:fldCharType="end"/>
            </w:r>
          </w:hyperlink>
        </w:p>
        <w:p w:rsidR="0051272F" w:rsidRDefault="0051272F">
          <w:pPr>
            <w:pStyle w:val="TOC1"/>
            <w:tabs>
              <w:tab w:val="right" w:leader="dot" w:pos="9350"/>
            </w:tabs>
            <w:rPr>
              <w:rFonts w:eastAsiaTheme="minorEastAsia"/>
              <w:noProof/>
            </w:rPr>
          </w:pPr>
          <w:hyperlink w:anchor="_Toc315739439" w:history="1">
            <w:r w:rsidRPr="00B859B9">
              <w:rPr>
                <w:rStyle w:val="Hyperlink"/>
                <w:noProof/>
              </w:rPr>
              <w:t>Project Flow</w:t>
            </w:r>
            <w:r>
              <w:rPr>
                <w:noProof/>
                <w:webHidden/>
              </w:rPr>
              <w:tab/>
            </w:r>
            <w:r>
              <w:rPr>
                <w:noProof/>
                <w:webHidden/>
              </w:rPr>
              <w:fldChar w:fldCharType="begin"/>
            </w:r>
            <w:r>
              <w:rPr>
                <w:noProof/>
                <w:webHidden/>
              </w:rPr>
              <w:instrText xml:space="preserve"> PAGEREF _Toc315739439 \h </w:instrText>
            </w:r>
            <w:r>
              <w:rPr>
                <w:noProof/>
                <w:webHidden/>
              </w:rPr>
            </w:r>
            <w:r>
              <w:rPr>
                <w:noProof/>
                <w:webHidden/>
              </w:rPr>
              <w:fldChar w:fldCharType="separate"/>
            </w:r>
            <w:r>
              <w:rPr>
                <w:noProof/>
                <w:webHidden/>
              </w:rPr>
              <w:t>7</w:t>
            </w:r>
            <w:r>
              <w:rPr>
                <w:noProof/>
                <w:webHidden/>
              </w:rPr>
              <w:fldChar w:fldCharType="end"/>
            </w:r>
          </w:hyperlink>
        </w:p>
        <w:p w:rsidR="0051272F" w:rsidRDefault="0051272F">
          <w:pPr>
            <w:pStyle w:val="TOC1"/>
            <w:tabs>
              <w:tab w:val="right" w:leader="dot" w:pos="9350"/>
            </w:tabs>
            <w:rPr>
              <w:rFonts w:eastAsiaTheme="minorEastAsia"/>
              <w:noProof/>
            </w:rPr>
          </w:pPr>
          <w:hyperlink w:anchor="_Toc315739440" w:history="1">
            <w:r w:rsidRPr="00B859B9">
              <w:rPr>
                <w:rStyle w:val="Hyperlink"/>
                <w:noProof/>
              </w:rPr>
              <w:t>Detailed Description</w:t>
            </w:r>
            <w:r>
              <w:rPr>
                <w:noProof/>
                <w:webHidden/>
              </w:rPr>
              <w:tab/>
            </w:r>
            <w:r>
              <w:rPr>
                <w:noProof/>
                <w:webHidden/>
              </w:rPr>
              <w:fldChar w:fldCharType="begin"/>
            </w:r>
            <w:r>
              <w:rPr>
                <w:noProof/>
                <w:webHidden/>
              </w:rPr>
              <w:instrText xml:space="preserve"> PAGEREF _Toc315739440 \h </w:instrText>
            </w:r>
            <w:r>
              <w:rPr>
                <w:noProof/>
                <w:webHidden/>
              </w:rPr>
            </w:r>
            <w:r>
              <w:rPr>
                <w:noProof/>
                <w:webHidden/>
              </w:rPr>
              <w:fldChar w:fldCharType="separate"/>
            </w:r>
            <w:r>
              <w:rPr>
                <w:noProof/>
                <w:webHidden/>
              </w:rPr>
              <w:t>8</w:t>
            </w:r>
            <w:r>
              <w:rPr>
                <w:noProof/>
                <w:webHidden/>
              </w:rPr>
              <w:fldChar w:fldCharType="end"/>
            </w:r>
          </w:hyperlink>
        </w:p>
        <w:p w:rsidR="0051272F" w:rsidRDefault="0051272F">
          <w:pPr>
            <w:pStyle w:val="TOC2"/>
            <w:tabs>
              <w:tab w:val="right" w:leader="dot" w:pos="9350"/>
            </w:tabs>
            <w:rPr>
              <w:rFonts w:eastAsiaTheme="minorEastAsia"/>
              <w:noProof/>
            </w:rPr>
          </w:pPr>
          <w:hyperlink w:anchor="_Toc315739441" w:history="1">
            <w:r w:rsidRPr="00B859B9">
              <w:rPr>
                <w:rStyle w:val="Hyperlink"/>
                <w:noProof/>
              </w:rPr>
              <w:t>Bluetooth Communication</w:t>
            </w:r>
            <w:r>
              <w:rPr>
                <w:noProof/>
                <w:webHidden/>
              </w:rPr>
              <w:tab/>
            </w:r>
            <w:r>
              <w:rPr>
                <w:noProof/>
                <w:webHidden/>
              </w:rPr>
              <w:fldChar w:fldCharType="begin"/>
            </w:r>
            <w:r>
              <w:rPr>
                <w:noProof/>
                <w:webHidden/>
              </w:rPr>
              <w:instrText xml:space="preserve"> PAGEREF _Toc315739441 \h </w:instrText>
            </w:r>
            <w:r>
              <w:rPr>
                <w:noProof/>
                <w:webHidden/>
              </w:rPr>
            </w:r>
            <w:r>
              <w:rPr>
                <w:noProof/>
                <w:webHidden/>
              </w:rPr>
              <w:fldChar w:fldCharType="separate"/>
            </w:r>
            <w:r>
              <w:rPr>
                <w:noProof/>
                <w:webHidden/>
              </w:rPr>
              <w:t>8</w:t>
            </w:r>
            <w:r>
              <w:rPr>
                <w:noProof/>
                <w:webHidden/>
              </w:rPr>
              <w:fldChar w:fldCharType="end"/>
            </w:r>
          </w:hyperlink>
        </w:p>
        <w:p w:rsidR="0051272F" w:rsidRDefault="0051272F">
          <w:pPr>
            <w:pStyle w:val="TOC3"/>
            <w:tabs>
              <w:tab w:val="right" w:leader="dot" w:pos="9350"/>
            </w:tabs>
            <w:rPr>
              <w:rFonts w:eastAsiaTheme="minorEastAsia"/>
              <w:noProof/>
            </w:rPr>
          </w:pPr>
          <w:hyperlink w:anchor="_Toc315739442" w:history="1">
            <w:r w:rsidRPr="00B859B9">
              <w:rPr>
                <w:rStyle w:val="Hyperlink"/>
                <w:noProof/>
              </w:rPr>
              <w:t>Classes</w:t>
            </w:r>
            <w:r>
              <w:rPr>
                <w:noProof/>
                <w:webHidden/>
              </w:rPr>
              <w:tab/>
            </w:r>
            <w:r>
              <w:rPr>
                <w:noProof/>
                <w:webHidden/>
              </w:rPr>
              <w:fldChar w:fldCharType="begin"/>
            </w:r>
            <w:r>
              <w:rPr>
                <w:noProof/>
                <w:webHidden/>
              </w:rPr>
              <w:instrText xml:space="preserve"> PAGEREF _Toc315739442 \h </w:instrText>
            </w:r>
            <w:r>
              <w:rPr>
                <w:noProof/>
                <w:webHidden/>
              </w:rPr>
            </w:r>
            <w:r>
              <w:rPr>
                <w:noProof/>
                <w:webHidden/>
              </w:rPr>
              <w:fldChar w:fldCharType="separate"/>
            </w:r>
            <w:r>
              <w:rPr>
                <w:noProof/>
                <w:webHidden/>
              </w:rPr>
              <w:t>8</w:t>
            </w:r>
            <w:r>
              <w:rPr>
                <w:noProof/>
                <w:webHidden/>
              </w:rPr>
              <w:fldChar w:fldCharType="end"/>
            </w:r>
          </w:hyperlink>
        </w:p>
        <w:p w:rsidR="0051272F" w:rsidRDefault="0051272F">
          <w:pPr>
            <w:pStyle w:val="TOC3"/>
            <w:tabs>
              <w:tab w:val="right" w:leader="dot" w:pos="9350"/>
            </w:tabs>
            <w:rPr>
              <w:rFonts w:eastAsiaTheme="minorEastAsia"/>
              <w:noProof/>
            </w:rPr>
          </w:pPr>
          <w:hyperlink w:anchor="_Toc315739443" w:history="1">
            <w:r w:rsidRPr="00B859B9">
              <w:rPr>
                <w:rStyle w:val="Hyperlink"/>
                <w:noProof/>
              </w:rPr>
              <w:t>MultiplayerActivity</w:t>
            </w:r>
            <w:r>
              <w:rPr>
                <w:noProof/>
                <w:webHidden/>
              </w:rPr>
              <w:tab/>
            </w:r>
            <w:r>
              <w:rPr>
                <w:noProof/>
                <w:webHidden/>
              </w:rPr>
              <w:fldChar w:fldCharType="begin"/>
            </w:r>
            <w:r>
              <w:rPr>
                <w:noProof/>
                <w:webHidden/>
              </w:rPr>
              <w:instrText xml:space="preserve"> PAGEREF _Toc315739443 \h </w:instrText>
            </w:r>
            <w:r>
              <w:rPr>
                <w:noProof/>
                <w:webHidden/>
              </w:rPr>
            </w:r>
            <w:r>
              <w:rPr>
                <w:noProof/>
                <w:webHidden/>
              </w:rPr>
              <w:fldChar w:fldCharType="separate"/>
            </w:r>
            <w:r>
              <w:rPr>
                <w:noProof/>
                <w:webHidden/>
              </w:rPr>
              <w:t>8</w:t>
            </w:r>
            <w:r>
              <w:rPr>
                <w:noProof/>
                <w:webHidden/>
              </w:rPr>
              <w:fldChar w:fldCharType="end"/>
            </w:r>
          </w:hyperlink>
        </w:p>
        <w:p w:rsidR="0051272F" w:rsidRDefault="0051272F">
          <w:pPr>
            <w:pStyle w:val="TOC3"/>
            <w:tabs>
              <w:tab w:val="right" w:leader="dot" w:pos="9350"/>
            </w:tabs>
            <w:rPr>
              <w:rFonts w:eastAsiaTheme="minorEastAsia"/>
              <w:noProof/>
            </w:rPr>
          </w:pPr>
          <w:hyperlink w:anchor="_Toc315739444" w:history="1">
            <w:r w:rsidRPr="00B859B9">
              <w:rPr>
                <w:rStyle w:val="Hyperlink"/>
                <w:noProof/>
              </w:rPr>
              <w:t>ModeSelectionActivity</w:t>
            </w:r>
            <w:r>
              <w:rPr>
                <w:noProof/>
                <w:webHidden/>
              </w:rPr>
              <w:tab/>
            </w:r>
            <w:r>
              <w:rPr>
                <w:noProof/>
                <w:webHidden/>
              </w:rPr>
              <w:fldChar w:fldCharType="begin"/>
            </w:r>
            <w:r>
              <w:rPr>
                <w:noProof/>
                <w:webHidden/>
              </w:rPr>
              <w:instrText xml:space="preserve"> PAGEREF _Toc315739444 \h </w:instrText>
            </w:r>
            <w:r>
              <w:rPr>
                <w:noProof/>
                <w:webHidden/>
              </w:rPr>
            </w:r>
            <w:r>
              <w:rPr>
                <w:noProof/>
                <w:webHidden/>
              </w:rPr>
              <w:fldChar w:fldCharType="separate"/>
            </w:r>
            <w:r>
              <w:rPr>
                <w:noProof/>
                <w:webHidden/>
              </w:rPr>
              <w:t>8</w:t>
            </w:r>
            <w:r>
              <w:rPr>
                <w:noProof/>
                <w:webHidden/>
              </w:rPr>
              <w:fldChar w:fldCharType="end"/>
            </w:r>
          </w:hyperlink>
        </w:p>
        <w:p w:rsidR="0051272F" w:rsidRDefault="0051272F">
          <w:pPr>
            <w:pStyle w:val="TOC3"/>
            <w:tabs>
              <w:tab w:val="right" w:leader="dot" w:pos="9350"/>
            </w:tabs>
            <w:rPr>
              <w:rFonts w:eastAsiaTheme="minorEastAsia"/>
              <w:noProof/>
            </w:rPr>
          </w:pPr>
          <w:hyperlink w:anchor="_Toc315739445" w:history="1">
            <w:r w:rsidRPr="00B859B9">
              <w:rPr>
                <w:rStyle w:val="Hyperlink"/>
                <w:noProof/>
              </w:rPr>
              <w:t>ClientNumberPicker</w:t>
            </w:r>
            <w:r>
              <w:rPr>
                <w:noProof/>
                <w:webHidden/>
              </w:rPr>
              <w:tab/>
            </w:r>
            <w:r>
              <w:rPr>
                <w:noProof/>
                <w:webHidden/>
              </w:rPr>
              <w:fldChar w:fldCharType="begin"/>
            </w:r>
            <w:r>
              <w:rPr>
                <w:noProof/>
                <w:webHidden/>
              </w:rPr>
              <w:instrText xml:space="preserve"> PAGEREF _Toc315739445 \h </w:instrText>
            </w:r>
            <w:r>
              <w:rPr>
                <w:noProof/>
                <w:webHidden/>
              </w:rPr>
            </w:r>
            <w:r>
              <w:rPr>
                <w:noProof/>
                <w:webHidden/>
              </w:rPr>
              <w:fldChar w:fldCharType="separate"/>
            </w:r>
            <w:r>
              <w:rPr>
                <w:noProof/>
                <w:webHidden/>
              </w:rPr>
              <w:t>8</w:t>
            </w:r>
            <w:r>
              <w:rPr>
                <w:noProof/>
                <w:webHidden/>
              </w:rPr>
              <w:fldChar w:fldCharType="end"/>
            </w:r>
          </w:hyperlink>
        </w:p>
        <w:p w:rsidR="0051272F" w:rsidRDefault="0051272F">
          <w:pPr>
            <w:pStyle w:val="TOC3"/>
            <w:tabs>
              <w:tab w:val="right" w:leader="dot" w:pos="9350"/>
            </w:tabs>
            <w:rPr>
              <w:rFonts w:eastAsiaTheme="minorEastAsia"/>
              <w:noProof/>
            </w:rPr>
          </w:pPr>
          <w:hyperlink w:anchor="_Toc315739446" w:history="1">
            <w:r w:rsidRPr="00B859B9">
              <w:rPr>
                <w:rStyle w:val="Hyperlink"/>
                <w:noProof/>
              </w:rPr>
              <w:t>DeviceListActivity</w:t>
            </w:r>
            <w:r>
              <w:rPr>
                <w:noProof/>
                <w:webHidden/>
              </w:rPr>
              <w:tab/>
            </w:r>
            <w:r>
              <w:rPr>
                <w:noProof/>
                <w:webHidden/>
              </w:rPr>
              <w:fldChar w:fldCharType="begin"/>
            </w:r>
            <w:r>
              <w:rPr>
                <w:noProof/>
                <w:webHidden/>
              </w:rPr>
              <w:instrText xml:space="preserve"> PAGEREF _Toc315739446 \h </w:instrText>
            </w:r>
            <w:r>
              <w:rPr>
                <w:noProof/>
                <w:webHidden/>
              </w:rPr>
            </w:r>
            <w:r>
              <w:rPr>
                <w:noProof/>
                <w:webHidden/>
              </w:rPr>
              <w:fldChar w:fldCharType="separate"/>
            </w:r>
            <w:r>
              <w:rPr>
                <w:noProof/>
                <w:webHidden/>
              </w:rPr>
              <w:t>9</w:t>
            </w:r>
            <w:r>
              <w:rPr>
                <w:noProof/>
                <w:webHidden/>
              </w:rPr>
              <w:fldChar w:fldCharType="end"/>
            </w:r>
          </w:hyperlink>
        </w:p>
        <w:p w:rsidR="0051272F" w:rsidRDefault="0051272F">
          <w:pPr>
            <w:pStyle w:val="TOC3"/>
            <w:tabs>
              <w:tab w:val="right" w:leader="dot" w:pos="9350"/>
            </w:tabs>
            <w:rPr>
              <w:rFonts w:eastAsiaTheme="minorEastAsia"/>
              <w:noProof/>
            </w:rPr>
          </w:pPr>
          <w:hyperlink w:anchor="_Toc315739447" w:history="1">
            <w:r w:rsidRPr="00B859B9">
              <w:rPr>
                <w:rStyle w:val="Hyperlink"/>
                <w:noProof/>
              </w:rPr>
              <w:t>BluetoothMPService</w:t>
            </w:r>
            <w:r>
              <w:rPr>
                <w:noProof/>
                <w:webHidden/>
              </w:rPr>
              <w:tab/>
            </w:r>
            <w:r>
              <w:rPr>
                <w:noProof/>
                <w:webHidden/>
              </w:rPr>
              <w:fldChar w:fldCharType="begin"/>
            </w:r>
            <w:r>
              <w:rPr>
                <w:noProof/>
                <w:webHidden/>
              </w:rPr>
              <w:instrText xml:space="preserve"> PAGEREF _Toc315739447 \h </w:instrText>
            </w:r>
            <w:r>
              <w:rPr>
                <w:noProof/>
                <w:webHidden/>
              </w:rPr>
            </w:r>
            <w:r>
              <w:rPr>
                <w:noProof/>
                <w:webHidden/>
              </w:rPr>
              <w:fldChar w:fldCharType="separate"/>
            </w:r>
            <w:r>
              <w:rPr>
                <w:noProof/>
                <w:webHidden/>
              </w:rPr>
              <w:t>9</w:t>
            </w:r>
            <w:r>
              <w:rPr>
                <w:noProof/>
                <w:webHidden/>
              </w:rPr>
              <w:fldChar w:fldCharType="end"/>
            </w:r>
          </w:hyperlink>
        </w:p>
        <w:p w:rsidR="0051272F" w:rsidRDefault="0051272F">
          <w:pPr>
            <w:pStyle w:val="TOC3"/>
            <w:tabs>
              <w:tab w:val="right" w:leader="dot" w:pos="9350"/>
            </w:tabs>
            <w:rPr>
              <w:rFonts w:eastAsiaTheme="minorEastAsia"/>
              <w:noProof/>
            </w:rPr>
          </w:pPr>
          <w:hyperlink w:anchor="_Toc315739448" w:history="1">
            <w:r w:rsidRPr="00B859B9">
              <w:rPr>
                <w:rStyle w:val="Hyperlink"/>
                <w:noProof/>
              </w:rPr>
              <w:t>DataServer / DataClient</w:t>
            </w:r>
            <w:r>
              <w:rPr>
                <w:noProof/>
                <w:webHidden/>
              </w:rPr>
              <w:tab/>
            </w:r>
            <w:r>
              <w:rPr>
                <w:noProof/>
                <w:webHidden/>
              </w:rPr>
              <w:fldChar w:fldCharType="begin"/>
            </w:r>
            <w:r>
              <w:rPr>
                <w:noProof/>
                <w:webHidden/>
              </w:rPr>
              <w:instrText xml:space="preserve"> PAGEREF _Toc315739448 \h </w:instrText>
            </w:r>
            <w:r>
              <w:rPr>
                <w:noProof/>
                <w:webHidden/>
              </w:rPr>
            </w:r>
            <w:r>
              <w:rPr>
                <w:noProof/>
                <w:webHidden/>
              </w:rPr>
              <w:fldChar w:fldCharType="separate"/>
            </w:r>
            <w:r>
              <w:rPr>
                <w:noProof/>
                <w:webHidden/>
              </w:rPr>
              <w:t>9</w:t>
            </w:r>
            <w:r>
              <w:rPr>
                <w:noProof/>
                <w:webHidden/>
              </w:rPr>
              <w:fldChar w:fldCharType="end"/>
            </w:r>
          </w:hyperlink>
        </w:p>
        <w:p w:rsidR="0051272F" w:rsidRDefault="0051272F">
          <w:pPr>
            <w:pStyle w:val="TOC2"/>
            <w:tabs>
              <w:tab w:val="right" w:leader="dot" w:pos="9350"/>
            </w:tabs>
            <w:rPr>
              <w:rFonts w:eastAsiaTheme="minorEastAsia"/>
              <w:noProof/>
            </w:rPr>
          </w:pPr>
          <w:hyperlink w:anchor="_Toc315739449" w:history="1">
            <w:r w:rsidRPr="00B859B9">
              <w:rPr>
                <w:rStyle w:val="Hyperlink"/>
                <w:noProof/>
              </w:rPr>
              <w:t>Server and Client Side Bluetooth Communication</w:t>
            </w:r>
            <w:r>
              <w:rPr>
                <w:noProof/>
                <w:webHidden/>
              </w:rPr>
              <w:tab/>
            </w:r>
            <w:r>
              <w:rPr>
                <w:noProof/>
                <w:webHidden/>
              </w:rPr>
              <w:fldChar w:fldCharType="begin"/>
            </w:r>
            <w:r>
              <w:rPr>
                <w:noProof/>
                <w:webHidden/>
              </w:rPr>
              <w:instrText xml:space="preserve"> PAGEREF _Toc315739449 \h </w:instrText>
            </w:r>
            <w:r>
              <w:rPr>
                <w:noProof/>
                <w:webHidden/>
              </w:rPr>
            </w:r>
            <w:r>
              <w:rPr>
                <w:noProof/>
                <w:webHidden/>
              </w:rPr>
              <w:fldChar w:fldCharType="separate"/>
            </w:r>
            <w:r>
              <w:rPr>
                <w:noProof/>
                <w:webHidden/>
              </w:rPr>
              <w:t>11</w:t>
            </w:r>
            <w:r>
              <w:rPr>
                <w:noProof/>
                <w:webHidden/>
              </w:rPr>
              <w:fldChar w:fldCharType="end"/>
            </w:r>
          </w:hyperlink>
        </w:p>
        <w:p w:rsidR="0051272F" w:rsidRDefault="0051272F">
          <w:pPr>
            <w:pStyle w:val="TOC3"/>
            <w:tabs>
              <w:tab w:val="right" w:leader="dot" w:pos="9350"/>
            </w:tabs>
            <w:rPr>
              <w:rFonts w:eastAsiaTheme="minorEastAsia"/>
              <w:noProof/>
            </w:rPr>
          </w:pPr>
          <w:hyperlink w:anchor="_Toc315739450" w:history="1">
            <w:r w:rsidRPr="00B859B9">
              <w:rPr>
                <w:rStyle w:val="Hyperlink"/>
                <w:noProof/>
              </w:rPr>
              <w:t>Server Side</w:t>
            </w:r>
            <w:r>
              <w:rPr>
                <w:noProof/>
                <w:webHidden/>
              </w:rPr>
              <w:tab/>
            </w:r>
            <w:r>
              <w:rPr>
                <w:noProof/>
                <w:webHidden/>
              </w:rPr>
              <w:fldChar w:fldCharType="begin"/>
            </w:r>
            <w:r>
              <w:rPr>
                <w:noProof/>
                <w:webHidden/>
              </w:rPr>
              <w:instrText xml:space="preserve"> PAGEREF _Toc315739450 \h </w:instrText>
            </w:r>
            <w:r>
              <w:rPr>
                <w:noProof/>
                <w:webHidden/>
              </w:rPr>
            </w:r>
            <w:r>
              <w:rPr>
                <w:noProof/>
                <w:webHidden/>
              </w:rPr>
              <w:fldChar w:fldCharType="separate"/>
            </w:r>
            <w:r>
              <w:rPr>
                <w:noProof/>
                <w:webHidden/>
              </w:rPr>
              <w:t>11</w:t>
            </w:r>
            <w:r>
              <w:rPr>
                <w:noProof/>
                <w:webHidden/>
              </w:rPr>
              <w:fldChar w:fldCharType="end"/>
            </w:r>
          </w:hyperlink>
        </w:p>
        <w:p w:rsidR="0051272F" w:rsidRDefault="0051272F">
          <w:pPr>
            <w:pStyle w:val="TOC3"/>
            <w:tabs>
              <w:tab w:val="right" w:leader="dot" w:pos="9350"/>
            </w:tabs>
            <w:rPr>
              <w:rFonts w:eastAsiaTheme="minorEastAsia"/>
              <w:noProof/>
            </w:rPr>
          </w:pPr>
          <w:hyperlink w:anchor="_Toc315739451" w:history="1">
            <w:r w:rsidRPr="00B859B9">
              <w:rPr>
                <w:rStyle w:val="Hyperlink"/>
                <w:noProof/>
              </w:rPr>
              <w:t>Client Side</w:t>
            </w:r>
            <w:r>
              <w:rPr>
                <w:noProof/>
                <w:webHidden/>
              </w:rPr>
              <w:tab/>
            </w:r>
            <w:r>
              <w:rPr>
                <w:noProof/>
                <w:webHidden/>
              </w:rPr>
              <w:fldChar w:fldCharType="begin"/>
            </w:r>
            <w:r>
              <w:rPr>
                <w:noProof/>
                <w:webHidden/>
              </w:rPr>
              <w:instrText xml:space="preserve"> PAGEREF _Toc315739451 \h </w:instrText>
            </w:r>
            <w:r>
              <w:rPr>
                <w:noProof/>
                <w:webHidden/>
              </w:rPr>
            </w:r>
            <w:r>
              <w:rPr>
                <w:noProof/>
                <w:webHidden/>
              </w:rPr>
              <w:fldChar w:fldCharType="separate"/>
            </w:r>
            <w:r>
              <w:rPr>
                <w:noProof/>
                <w:webHidden/>
              </w:rPr>
              <w:t>14</w:t>
            </w:r>
            <w:r>
              <w:rPr>
                <w:noProof/>
                <w:webHidden/>
              </w:rPr>
              <w:fldChar w:fldCharType="end"/>
            </w:r>
          </w:hyperlink>
        </w:p>
        <w:p w:rsidR="0051272F" w:rsidRDefault="0051272F">
          <w:pPr>
            <w:pStyle w:val="TOC2"/>
            <w:tabs>
              <w:tab w:val="right" w:leader="dot" w:pos="9350"/>
            </w:tabs>
            <w:rPr>
              <w:rFonts w:eastAsiaTheme="minorEastAsia"/>
              <w:noProof/>
            </w:rPr>
          </w:pPr>
          <w:hyperlink w:anchor="_Toc315739452" w:history="1">
            <w:r w:rsidRPr="00B859B9">
              <w:rPr>
                <w:rStyle w:val="Hyperlink"/>
                <w:noProof/>
              </w:rPr>
              <w:t>Communication with the Main Activity</w:t>
            </w:r>
            <w:r>
              <w:rPr>
                <w:noProof/>
                <w:webHidden/>
              </w:rPr>
              <w:tab/>
            </w:r>
            <w:r>
              <w:rPr>
                <w:noProof/>
                <w:webHidden/>
              </w:rPr>
              <w:fldChar w:fldCharType="begin"/>
            </w:r>
            <w:r>
              <w:rPr>
                <w:noProof/>
                <w:webHidden/>
              </w:rPr>
              <w:instrText xml:space="preserve"> PAGEREF _Toc315739452 \h </w:instrText>
            </w:r>
            <w:r>
              <w:rPr>
                <w:noProof/>
                <w:webHidden/>
              </w:rPr>
            </w:r>
            <w:r>
              <w:rPr>
                <w:noProof/>
                <w:webHidden/>
              </w:rPr>
              <w:fldChar w:fldCharType="separate"/>
            </w:r>
            <w:r>
              <w:rPr>
                <w:noProof/>
                <w:webHidden/>
              </w:rPr>
              <w:t>15</w:t>
            </w:r>
            <w:r>
              <w:rPr>
                <w:noProof/>
                <w:webHidden/>
              </w:rPr>
              <w:fldChar w:fldCharType="end"/>
            </w:r>
          </w:hyperlink>
        </w:p>
        <w:p w:rsidR="0051272F" w:rsidRDefault="0051272F">
          <w:pPr>
            <w:pStyle w:val="TOC2"/>
            <w:tabs>
              <w:tab w:val="right" w:leader="dot" w:pos="9350"/>
            </w:tabs>
            <w:rPr>
              <w:rFonts w:eastAsiaTheme="minorEastAsia"/>
              <w:noProof/>
            </w:rPr>
          </w:pPr>
          <w:hyperlink w:anchor="_Toc315739453" w:history="1">
            <w:r w:rsidRPr="00B859B9">
              <w:rPr>
                <w:rStyle w:val="Hyperlink"/>
                <w:noProof/>
              </w:rPr>
              <w:t>Actions According to the Activity Results</w:t>
            </w:r>
            <w:r>
              <w:rPr>
                <w:noProof/>
                <w:webHidden/>
              </w:rPr>
              <w:tab/>
            </w:r>
            <w:r>
              <w:rPr>
                <w:noProof/>
                <w:webHidden/>
              </w:rPr>
              <w:fldChar w:fldCharType="begin"/>
            </w:r>
            <w:r>
              <w:rPr>
                <w:noProof/>
                <w:webHidden/>
              </w:rPr>
              <w:instrText xml:space="preserve"> PAGEREF _Toc315739453 \h </w:instrText>
            </w:r>
            <w:r>
              <w:rPr>
                <w:noProof/>
                <w:webHidden/>
              </w:rPr>
            </w:r>
            <w:r>
              <w:rPr>
                <w:noProof/>
                <w:webHidden/>
              </w:rPr>
              <w:fldChar w:fldCharType="separate"/>
            </w:r>
            <w:r>
              <w:rPr>
                <w:noProof/>
                <w:webHidden/>
              </w:rPr>
              <w:t>17</w:t>
            </w:r>
            <w:r>
              <w:rPr>
                <w:noProof/>
                <w:webHidden/>
              </w:rPr>
              <w:fldChar w:fldCharType="end"/>
            </w:r>
          </w:hyperlink>
        </w:p>
        <w:p w:rsidR="0051272F" w:rsidRDefault="0051272F">
          <w:pPr>
            <w:pStyle w:val="TOC1"/>
            <w:tabs>
              <w:tab w:val="right" w:leader="dot" w:pos="9350"/>
            </w:tabs>
            <w:rPr>
              <w:rFonts w:eastAsiaTheme="minorEastAsia"/>
              <w:noProof/>
            </w:rPr>
          </w:pPr>
          <w:hyperlink w:anchor="_Toc315739454" w:history="1">
            <w:r w:rsidRPr="00B859B9">
              <w:rPr>
                <w:rStyle w:val="Hyperlink"/>
                <w:noProof/>
              </w:rPr>
              <w:t>Detailed Test Plan</w:t>
            </w:r>
            <w:r>
              <w:rPr>
                <w:noProof/>
                <w:webHidden/>
              </w:rPr>
              <w:tab/>
            </w:r>
            <w:r>
              <w:rPr>
                <w:noProof/>
                <w:webHidden/>
              </w:rPr>
              <w:fldChar w:fldCharType="begin"/>
            </w:r>
            <w:r>
              <w:rPr>
                <w:noProof/>
                <w:webHidden/>
              </w:rPr>
              <w:instrText xml:space="preserve"> PAGEREF _Toc315739454 \h </w:instrText>
            </w:r>
            <w:r>
              <w:rPr>
                <w:noProof/>
                <w:webHidden/>
              </w:rPr>
            </w:r>
            <w:r>
              <w:rPr>
                <w:noProof/>
                <w:webHidden/>
              </w:rPr>
              <w:fldChar w:fldCharType="separate"/>
            </w:r>
            <w:r>
              <w:rPr>
                <w:noProof/>
                <w:webHidden/>
              </w:rPr>
              <w:t>18</w:t>
            </w:r>
            <w:r>
              <w:rPr>
                <w:noProof/>
                <w:webHidden/>
              </w:rPr>
              <w:fldChar w:fldCharType="end"/>
            </w:r>
          </w:hyperlink>
        </w:p>
        <w:p w:rsidR="0051272F" w:rsidRDefault="0051272F">
          <w:pPr>
            <w:pStyle w:val="TOC1"/>
            <w:tabs>
              <w:tab w:val="right" w:leader="dot" w:pos="9350"/>
            </w:tabs>
            <w:rPr>
              <w:rFonts w:eastAsiaTheme="minorEastAsia"/>
              <w:noProof/>
            </w:rPr>
          </w:pPr>
          <w:hyperlink w:anchor="_Toc315739455" w:history="1">
            <w:r w:rsidRPr="00B859B9">
              <w:rPr>
                <w:rStyle w:val="Hyperlink"/>
                <w:noProof/>
              </w:rPr>
              <w:t>Project Conclusion</w:t>
            </w:r>
            <w:r>
              <w:rPr>
                <w:noProof/>
                <w:webHidden/>
              </w:rPr>
              <w:tab/>
            </w:r>
            <w:r>
              <w:rPr>
                <w:noProof/>
                <w:webHidden/>
              </w:rPr>
              <w:fldChar w:fldCharType="begin"/>
            </w:r>
            <w:r>
              <w:rPr>
                <w:noProof/>
                <w:webHidden/>
              </w:rPr>
              <w:instrText xml:space="preserve"> PAGEREF _Toc315739455 \h </w:instrText>
            </w:r>
            <w:r>
              <w:rPr>
                <w:noProof/>
                <w:webHidden/>
              </w:rPr>
            </w:r>
            <w:r>
              <w:rPr>
                <w:noProof/>
                <w:webHidden/>
              </w:rPr>
              <w:fldChar w:fldCharType="separate"/>
            </w:r>
            <w:r>
              <w:rPr>
                <w:noProof/>
                <w:webHidden/>
              </w:rPr>
              <w:t>18</w:t>
            </w:r>
            <w:r>
              <w:rPr>
                <w:noProof/>
                <w:webHidden/>
              </w:rPr>
              <w:fldChar w:fldCharType="end"/>
            </w:r>
          </w:hyperlink>
        </w:p>
        <w:p w:rsidR="0051272F" w:rsidRDefault="0051272F">
          <w:r>
            <w:rPr>
              <w:b/>
              <w:bCs/>
              <w:noProof/>
            </w:rPr>
            <w:fldChar w:fldCharType="end"/>
          </w:r>
        </w:p>
      </w:sdtContent>
    </w:sdt>
    <w:p w:rsidR="0051272F" w:rsidRDefault="0051272F" w:rsidP="00417157">
      <w:pPr>
        <w:pStyle w:val="Heading1"/>
      </w:pPr>
    </w:p>
    <w:p w:rsidR="0051272F" w:rsidRDefault="0051272F" w:rsidP="00417157">
      <w:pPr>
        <w:pStyle w:val="Heading1"/>
      </w:pPr>
    </w:p>
    <w:p w:rsidR="00417157" w:rsidRDefault="00417157" w:rsidP="00417157">
      <w:pPr>
        <w:pStyle w:val="Heading1"/>
      </w:pPr>
      <w:bookmarkStart w:id="2" w:name="_Toc315739420"/>
      <w:r w:rsidRPr="00417157">
        <w:t>Abstract</w:t>
      </w:r>
      <w:bookmarkEnd w:id="0"/>
      <w:bookmarkEnd w:id="2"/>
    </w:p>
    <w:p w:rsidR="00417157" w:rsidRDefault="00417157" w:rsidP="00417157"/>
    <w:p w:rsidR="00417157" w:rsidRDefault="00417157" w:rsidP="00417157">
      <w:pPr>
        <w:pStyle w:val="Heading1"/>
      </w:pPr>
      <w:bookmarkStart w:id="3" w:name="_Toc315737433"/>
      <w:bookmarkStart w:id="4" w:name="_Toc315739421"/>
      <w:r>
        <w:t>Project T</w:t>
      </w:r>
      <w:r w:rsidRPr="00417157">
        <w:t>eam</w:t>
      </w:r>
      <w:bookmarkEnd w:id="3"/>
      <w:bookmarkEnd w:id="4"/>
    </w:p>
    <w:p w:rsidR="00417157" w:rsidRDefault="00417157" w:rsidP="00417157">
      <w:pPr>
        <w:pStyle w:val="Heading2"/>
      </w:pPr>
      <w:bookmarkStart w:id="5" w:name="_Toc315737434"/>
      <w:bookmarkStart w:id="6" w:name="_Toc315739422"/>
      <w:proofErr w:type="spellStart"/>
      <w:r>
        <w:t>Baris</w:t>
      </w:r>
      <w:proofErr w:type="spellEnd"/>
      <w:r>
        <w:t xml:space="preserve"> </w:t>
      </w:r>
      <w:proofErr w:type="spellStart"/>
      <w:r>
        <w:t>Oztop</w:t>
      </w:r>
      <w:bookmarkEnd w:id="5"/>
      <w:bookmarkEnd w:id="6"/>
      <w:proofErr w:type="spellEnd"/>
    </w:p>
    <w:p w:rsidR="00417157" w:rsidRDefault="00417157" w:rsidP="00417157">
      <w:proofErr w:type="spellStart"/>
      <w:r>
        <w:t>Baris</w:t>
      </w:r>
      <w:proofErr w:type="spellEnd"/>
      <w:r>
        <w:t xml:space="preserve"> is currently Informatics Master </w:t>
      </w:r>
      <w:proofErr w:type="gramStart"/>
      <w:r>
        <w:t>student</w:t>
      </w:r>
      <w:proofErr w:type="gramEnd"/>
      <w:r>
        <w:t xml:space="preserve"> at TU </w:t>
      </w:r>
      <w:proofErr w:type="spellStart"/>
      <w:r>
        <w:t>München</w:t>
      </w:r>
      <w:proofErr w:type="spellEnd"/>
      <w:r>
        <w:t xml:space="preserve">, and this is his second semester. He is graduated from Middle East Technical University, Turkey with Computer Engineering major. His favorite object-oriented programming language is Java. He has done several projects in his bachelor and first semester of his master degree. Some of these projects are </w:t>
      </w:r>
      <w:r w:rsidRPr="00417157">
        <w:t>Database Implementation</w:t>
      </w:r>
      <w:r>
        <w:t xml:space="preserve">, </w:t>
      </w:r>
      <w:r w:rsidRPr="00417157">
        <w:t xml:space="preserve">Information </w:t>
      </w:r>
      <w:r w:rsidRPr="00417157">
        <w:lastRenderedPageBreak/>
        <w:t>Visualization</w:t>
      </w:r>
      <w:r>
        <w:t>,</w:t>
      </w:r>
      <w:r w:rsidRPr="00417157">
        <w:t xml:space="preserve"> 3D User Interfaces</w:t>
      </w:r>
      <w:r>
        <w:t xml:space="preserve">, </w:t>
      </w:r>
      <w:r w:rsidRPr="00417157">
        <w:t>Rapid Application Development</w:t>
      </w:r>
      <w:r>
        <w:t xml:space="preserve">, and </w:t>
      </w:r>
      <w:r w:rsidRPr="00417157">
        <w:t>Peer-to-Peer Desktop Search Agent</w:t>
      </w:r>
      <w:r>
        <w:t xml:space="preserve">. He is currently working as student trainee </w:t>
      </w:r>
      <w:r w:rsidR="007B7626">
        <w:t>in S</w:t>
      </w:r>
      <w:r>
        <w:t xml:space="preserve">oftware </w:t>
      </w:r>
      <w:r w:rsidR="007B7626">
        <w:t>D</w:t>
      </w:r>
      <w:r>
        <w:t xml:space="preserve">evelopment and </w:t>
      </w:r>
      <w:r w:rsidR="007B7626">
        <w:t>Consultant Company</w:t>
      </w:r>
      <w:r>
        <w:t xml:space="preserve">. </w:t>
      </w:r>
      <w:r w:rsidR="007B7626">
        <w:t xml:space="preserve">His hobbies are </w:t>
      </w:r>
      <w:r w:rsidR="007B7626" w:rsidRPr="007B7626">
        <w:t>Movie and Music Collecting, Photography, Travelling, World Cuisines,</w:t>
      </w:r>
      <w:r w:rsidR="007B7626">
        <w:t xml:space="preserve"> and</w:t>
      </w:r>
      <w:r w:rsidR="007B7626" w:rsidRPr="007B7626">
        <w:t xml:space="preserve"> Cooking</w:t>
      </w:r>
      <w:r w:rsidR="007B7626">
        <w:t>.</w:t>
      </w:r>
    </w:p>
    <w:p w:rsidR="007B7626" w:rsidRPr="00417157" w:rsidRDefault="007B7626" w:rsidP="007B7626">
      <w:pPr>
        <w:pStyle w:val="Heading2"/>
      </w:pPr>
      <w:bookmarkStart w:id="7" w:name="_Toc315739423"/>
      <w:r>
        <w:t xml:space="preserve">Stefan </w:t>
      </w:r>
      <w:proofErr w:type="spellStart"/>
      <w:r>
        <w:t>Matl</w:t>
      </w:r>
      <w:bookmarkEnd w:id="7"/>
      <w:proofErr w:type="spellEnd"/>
    </w:p>
    <w:p w:rsidR="00417157" w:rsidRDefault="00417157" w:rsidP="00417157">
      <w:pPr>
        <w:pStyle w:val="Heading1"/>
      </w:pPr>
      <w:bookmarkStart w:id="8" w:name="_Toc315737435"/>
      <w:bookmarkStart w:id="9" w:name="_Toc315739424"/>
      <w:r w:rsidRPr="00417157">
        <w:t>Project Plan</w:t>
      </w:r>
      <w:bookmarkEnd w:id="8"/>
      <w:bookmarkEnd w:id="9"/>
    </w:p>
    <w:p w:rsidR="0051272F" w:rsidRDefault="0051272F" w:rsidP="0051272F">
      <w:pPr>
        <w:pStyle w:val="Heading2"/>
      </w:pPr>
      <w:bookmarkStart w:id="10" w:name="_Toc308731113"/>
      <w:bookmarkStart w:id="11" w:name="_Toc315739425"/>
      <w:r>
        <w:t>Idea</w:t>
      </w:r>
      <w:bookmarkEnd w:id="10"/>
      <w:bookmarkEnd w:id="11"/>
    </w:p>
    <w:p w:rsidR="0051272F" w:rsidRDefault="0051272F" w:rsidP="0051272F">
      <w:r>
        <w:t xml:space="preserve">‘Mensch </w:t>
      </w:r>
      <w:proofErr w:type="spellStart"/>
      <w:r>
        <w:t>ärgere</w:t>
      </w:r>
      <w:proofErr w:type="spellEnd"/>
      <w:r>
        <w:t xml:space="preserve"> </w:t>
      </w:r>
      <w:proofErr w:type="spellStart"/>
      <w:r>
        <w:t>dich</w:t>
      </w:r>
      <w:proofErr w:type="spellEnd"/>
      <w:r>
        <w:t xml:space="preserve"> </w:t>
      </w:r>
      <w:proofErr w:type="spellStart"/>
      <w:r>
        <w:t>nicht</w:t>
      </w:r>
      <w:proofErr w:type="spellEnd"/>
      <w:r>
        <w:t>’ is a strategy board game for four players in the classic version. The name of the game means ‘Do not get angry’. Our idea is to design the game in 3D for android platforms using the sensor capabilities of the devices, and enable multi-player game mode so that up to four players can connect their phones and play against each other. The game is one of the famous classical games for all the age groups. It is a good alternative to turn the people’s waiting time e.g. in subway into joyful moments with their peers.</w:t>
      </w:r>
    </w:p>
    <w:p w:rsidR="0051272F" w:rsidRDefault="0051272F" w:rsidP="0051272F">
      <w:pPr>
        <w:pStyle w:val="Heading2"/>
      </w:pPr>
      <w:bookmarkStart w:id="12" w:name="h.zd4v2wurp8il"/>
      <w:bookmarkStart w:id="13" w:name="_Toc308731114"/>
      <w:bookmarkStart w:id="14" w:name="_Toc315739426"/>
      <w:bookmarkEnd w:id="12"/>
      <w:r>
        <w:t>Product</w:t>
      </w:r>
      <w:bookmarkEnd w:id="13"/>
      <w:bookmarkEnd w:id="14"/>
    </w:p>
    <w:p w:rsidR="0051272F" w:rsidRDefault="0051272F" w:rsidP="0051272F">
      <w:r>
        <w:t>The product is provided in English, meaning all options, buttons, labels and if necessary annotations or explanations are written in English. The application is designed for Android systems with Android 2.1 or higher. It requires an API 7 or higher. The game will be tested at least on a virtual device with Android 2.1 and two higher versions as well as on real devices.</w:t>
      </w:r>
    </w:p>
    <w:p w:rsidR="0051272F" w:rsidRDefault="0051272F" w:rsidP="0051272F">
      <w:pPr>
        <w:pStyle w:val="Heading3"/>
      </w:pPr>
      <w:bookmarkStart w:id="15" w:name="h.vy23zcuiwh7g"/>
      <w:bookmarkStart w:id="16" w:name="_Toc308731115"/>
      <w:bookmarkStart w:id="17" w:name="_Toc315739427"/>
      <w:bookmarkEnd w:id="15"/>
      <w:r>
        <w:t>How to play</w:t>
      </w:r>
      <w:bookmarkEnd w:id="16"/>
      <w:bookmarkEnd w:id="17"/>
    </w:p>
    <w:p w:rsidR="0051272F" w:rsidRDefault="0051272F" w:rsidP="0051272F">
      <w:r>
        <w:t>Each player (possible number of players: two, three or four players) has four pegs and aims at getting them from their first position, out-region, into their final home fields. First, the player has to throw a dice. In the beginning all the pegs of the player are blocked and the player is allowed to throw the dice three times until throwing a six. With every six, a player can unblock one peg from its out-region, and in each round the peg is moved according to the number the dice shows. A player is not allowed to move the peg on a field already occupied by one of his other pegs. If the field is occupied with another player’s peg, he can kick out the other player and force him to restart with that peg.</w:t>
      </w:r>
      <w:bookmarkStart w:id="18" w:name="h.4z5payz5c1sx"/>
      <w:bookmarkStart w:id="19" w:name="_Toc308731116"/>
      <w:bookmarkEnd w:id="18"/>
    </w:p>
    <w:p w:rsidR="0051272F" w:rsidRDefault="0051272F" w:rsidP="0051272F">
      <w:pPr>
        <w:pStyle w:val="Heading3"/>
      </w:pPr>
      <w:bookmarkStart w:id="20" w:name="_Toc315739428"/>
      <w:r>
        <w:t>Differences</w:t>
      </w:r>
      <w:bookmarkEnd w:id="19"/>
      <w:bookmarkEnd w:id="20"/>
    </w:p>
    <w:p w:rsidR="0051272F" w:rsidRDefault="0051272F" w:rsidP="0051272F">
      <w:r>
        <w:t>Basically the application is intended to work and behave the same way a real board game would react. But in contrast to a real game, where people are sitting around a table, it is not possible to manipulate the dice or influence the number the dice shows. Once the player has thrown the dice, he has to move his selected peg by exactly that given amount and nothing else. It is not possible to cheat or move the pegs of another player. A move cannot be undone. If the GUI allows it, the player will be able to turn the board to get a different point of view.</w:t>
      </w:r>
    </w:p>
    <w:p w:rsidR="0051272F" w:rsidRDefault="0051272F" w:rsidP="0051272F">
      <w:pPr>
        <w:pStyle w:val="Heading2"/>
      </w:pPr>
      <w:bookmarkStart w:id="21" w:name="h.13ns84mfl19u"/>
      <w:bookmarkStart w:id="22" w:name="_Toc308731117"/>
      <w:bookmarkStart w:id="23" w:name="_Toc315739429"/>
      <w:bookmarkEnd w:id="21"/>
      <w:r>
        <w:lastRenderedPageBreak/>
        <w:t>Quality requirements</w:t>
      </w:r>
      <w:bookmarkEnd w:id="22"/>
      <w:bookmarkEnd w:id="23"/>
    </w:p>
    <w:p w:rsidR="0051272F" w:rsidRDefault="0051272F" w:rsidP="0051272F">
      <w:r>
        <w:t>The app will neither crash during an appropriate usage nor while a time-out or not-responding exception is sent. If there is a connection problem during the game, the user can decide whether to abort or reconnect.</w:t>
      </w:r>
    </w:p>
    <w:p w:rsidR="0051272F" w:rsidRDefault="0051272F" w:rsidP="0051272F">
      <w:pPr>
        <w:pStyle w:val="Heading3"/>
      </w:pPr>
      <w:bookmarkStart w:id="24" w:name="h.5lksjgz04l83"/>
      <w:bookmarkStart w:id="25" w:name="_Toc308731118"/>
      <w:bookmarkStart w:id="26" w:name="_Toc315739430"/>
      <w:bookmarkEnd w:id="24"/>
      <w:r>
        <w:t>Must-have features</w:t>
      </w:r>
      <w:bookmarkEnd w:id="25"/>
      <w:bookmarkEnd w:id="26"/>
    </w:p>
    <w:p w:rsidR="0051272F" w:rsidRDefault="0051272F" w:rsidP="0051272F">
      <w:r>
        <w:t>The following features are non-optional and therefore cannot be removed or skipped:</w:t>
      </w:r>
    </w:p>
    <w:p w:rsidR="0051272F" w:rsidRPr="00F021A6" w:rsidRDefault="0051272F" w:rsidP="0051272F">
      <w:pPr>
        <w:numPr>
          <w:ilvl w:val="0"/>
          <w:numId w:val="2"/>
        </w:numPr>
        <w:tabs>
          <w:tab w:val="num" w:pos="720"/>
        </w:tabs>
        <w:spacing w:after="0" w:line="240" w:lineRule="auto"/>
        <w:rPr>
          <w:i/>
        </w:rPr>
      </w:pPr>
      <w:r w:rsidRPr="00F021A6">
        <w:rPr>
          <w:i/>
        </w:rPr>
        <w:t>Resources like pictures, models and sound effects:</w:t>
      </w:r>
    </w:p>
    <w:p w:rsidR="0051272F" w:rsidRDefault="0051272F" w:rsidP="0051272F">
      <w:pPr>
        <w:ind w:left="720"/>
      </w:pPr>
      <w:r>
        <w:t>In order to make the game more interesting for the player, the graphics and models have to be provided in high detail. Resources like textures are needed for the rendering.</w:t>
      </w:r>
    </w:p>
    <w:p w:rsidR="0051272F" w:rsidRPr="00F021A6" w:rsidRDefault="0051272F" w:rsidP="0051272F">
      <w:pPr>
        <w:numPr>
          <w:ilvl w:val="0"/>
          <w:numId w:val="2"/>
        </w:numPr>
        <w:tabs>
          <w:tab w:val="num" w:pos="720"/>
        </w:tabs>
        <w:spacing w:after="0"/>
        <w:rPr>
          <w:i/>
        </w:rPr>
      </w:pPr>
      <w:r w:rsidRPr="00F021A6">
        <w:rPr>
          <w:i/>
        </w:rPr>
        <w:t>Graphical user interface for controlling the game:</w:t>
      </w:r>
    </w:p>
    <w:p w:rsidR="0051272F" w:rsidRDefault="0051272F" w:rsidP="0051272F">
      <w:pPr>
        <w:ind w:left="720"/>
      </w:pPr>
      <w:r>
        <w:t>The GUI allows the player to control the game. With the GUI the player can select and move his pegs on the board or change game settings.</w:t>
      </w:r>
    </w:p>
    <w:p w:rsidR="0051272F" w:rsidRPr="00F021A6" w:rsidRDefault="0051272F" w:rsidP="0051272F">
      <w:pPr>
        <w:numPr>
          <w:ilvl w:val="0"/>
          <w:numId w:val="2"/>
        </w:numPr>
        <w:tabs>
          <w:tab w:val="num" w:pos="720"/>
        </w:tabs>
        <w:spacing w:after="0"/>
        <w:rPr>
          <w:i/>
        </w:rPr>
      </w:pPr>
      <w:r w:rsidRPr="00F021A6">
        <w:rPr>
          <w:i/>
        </w:rPr>
        <w:t>3D game rendering:</w:t>
      </w:r>
    </w:p>
    <w:p w:rsidR="0051272F" w:rsidRDefault="0051272F" w:rsidP="0051272F">
      <w:pPr>
        <w:ind w:left="720"/>
      </w:pPr>
      <w:r>
        <w:t>With a 3D rendering the game should look and feel like 3D. With OpenGL ES we can define properties like perspective or depth for the 3D rendering. Therefore all the game objects, like pegs, board or dice should be rendered in 3D.</w:t>
      </w:r>
    </w:p>
    <w:p w:rsidR="0051272F" w:rsidRPr="00F021A6" w:rsidRDefault="0051272F" w:rsidP="0051272F">
      <w:pPr>
        <w:numPr>
          <w:ilvl w:val="0"/>
          <w:numId w:val="2"/>
        </w:numPr>
        <w:tabs>
          <w:tab w:val="num" w:pos="720"/>
        </w:tabs>
        <w:spacing w:after="0"/>
        <w:rPr>
          <w:i/>
        </w:rPr>
      </w:pPr>
      <w:r w:rsidRPr="00F021A6">
        <w:rPr>
          <w:i/>
        </w:rPr>
        <w:t>Enabling connection with up to three other mobile android devices:</w:t>
      </w:r>
    </w:p>
    <w:p w:rsidR="0051272F" w:rsidRDefault="0051272F" w:rsidP="0051272F">
      <w:pPr>
        <w:ind w:left="720"/>
      </w:pPr>
      <w:r>
        <w:t>In order to allow multi-player game mode, the app has to connect to multiple different devices where the same app is already installed. After setting up a Bluetooth connection, two or more players can join the same game and play against each other.</w:t>
      </w:r>
    </w:p>
    <w:p w:rsidR="0051272F" w:rsidRPr="00F021A6" w:rsidRDefault="0051272F" w:rsidP="0051272F">
      <w:pPr>
        <w:numPr>
          <w:ilvl w:val="0"/>
          <w:numId w:val="2"/>
        </w:numPr>
        <w:tabs>
          <w:tab w:val="num" w:pos="720"/>
        </w:tabs>
        <w:spacing w:after="0"/>
        <w:rPr>
          <w:i/>
        </w:rPr>
      </w:pPr>
      <w:r w:rsidRPr="00F021A6">
        <w:rPr>
          <w:i/>
        </w:rPr>
        <w:t>At least one artificial intelligence in order to enable a two-player mode:</w:t>
      </w:r>
    </w:p>
    <w:p w:rsidR="0051272F" w:rsidRDefault="0051272F" w:rsidP="0051272F">
      <w:pPr>
        <w:ind w:left="720"/>
      </w:pPr>
      <w:r>
        <w:t>If there is only one single player and no one else available, the app has to start an artificial intelligence, meaning a computer-based non-human player acting as an enemy for the player. In that mode no connection is needed.</w:t>
      </w:r>
    </w:p>
    <w:p w:rsidR="0051272F" w:rsidRDefault="0051272F" w:rsidP="0051272F">
      <w:pPr>
        <w:numPr>
          <w:ilvl w:val="0"/>
          <w:numId w:val="3"/>
        </w:numPr>
        <w:tabs>
          <w:tab w:val="num" w:pos="720"/>
        </w:tabs>
        <w:spacing w:after="0"/>
      </w:pPr>
      <w:r>
        <w:t>Hurry-up mode:</w:t>
      </w:r>
    </w:p>
    <w:p w:rsidR="0051272F" w:rsidRDefault="0051272F" w:rsidP="0051272F">
      <w:pPr>
        <w:ind w:left="720"/>
      </w:pPr>
      <w:r>
        <w:t>If a player doesn’t move within a given amount of time, the app will make a move for him, which is either randomly selected or a calculated worst-case move. In case a player takes too long many times, his best peg is sent back to the start position. The user can set this maximum waiting time in the settings or he can turn this mode off.</w:t>
      </w:r>
    </w:p>
    <w:p w:rsidR="0051272F" w:rsidRDefault="0051272F" w:rsidP="0051272F">
      <w:pPr>
        <w:pStyle w:val="Heading3"/>
      </w:pPr>
      <w:bookmarkStart w:id="27" w:name="h.hsqtdjx460fd"/>
      <w:bookmarkStart w:id="28" w:name="_Toc308731119"/>
      <w:bookmarkStart w:id="29" w:name="_Toc315739431"/>
      <w:bookmarkEnd w:id="27"/>
      <w:r>
        <w:t>Optional features</w:t>
      </w:r>
      <w:bookmarkEnd w:id="28"/>
      <w:bookmarkEnd w:id="29"/>
    </w:p>
    <w:p w:rsidR="0051272F" w:rsidRDefault="0051272F" w:rsidP="0051272F">
      <w:pPr>
        <w:spacing w:line="240" w:lineRule="auto"/>
      </w:pPr>
      <w:r>
        <w:t>Optional features will be implemented if there is time left after the implementation of the must-have features:</w:t>
      </w:r>
    </w:p>
    <w:p w:rsidR="0051272F" w:rsidRPr="00F021A6" w:rsidRDefault="0051272F" w:rsidP="0051272F">
      <w:pPr>
        <w:numPr>
          <w:ilvl w:val="0"/>
          <w:numId w:val="4"/>
        </w:numPr>
        <w:tabs>
          <w:tab w:val="num" w:pos="720"/>
        </w:tabs>
        <w:spacing w:after="0" w:line="240" w:lineRule="auto"/>
        <w:rPr>
          <w:i/>
        </w:rPr>
      </w:pPr>
      <w:r w:rsidRPr="00F021A6">
        <w:rPr>
          <w:i/>
        </w:rPr>
        <w:t>Real-time rendering:</w:t>
      </w:r>
    </w:p>
    <w:p w:rsidR="0051272F" w:rsidRDefault="0051272F" w:rsidP="0051272F">
      <w:pPr>
        <w:ind w:left="720"/>
      </w:pPr>
      <w:r>
        <w:t>This defines a special type of rendering where all the objects are rendered fast enough, so that the player doesn’t notice any time delay or other kinds of interruption. The rendering itself should be separated from the game calculation.</w:t>
      </w:r>
    </w:p>
    <w:p w:rsidR="0051272F" w:rsidRPr="00F021A6" w:rsidRDefault="0051272F" w:rsidP="0051272F">
      <w:pPr>
        <w:numPr>
          <w:ilvl w:val="0"/>
          <w:numId w:val="4"/>
        </w:numPr>
        <w:tabs>
          <w:tab w:val="num" w:pos="720"/>
        </w:tabs>
        <w:spacing w:after="0"/>
        <w:rPr>
          <w:i/>
        </w:rPr>
      </w:pPr>
      <w:r w:rsidRPr="00F021A6">
        <w:rPr>
          <w:i/>
        </w:rPr>
        <w:lastRenderedPageBreak/>
        <w:t>Connection for up to eight players:</w:t>
      </w:r>
    </w:p>
    <w:p w:rsidR="0051272F" w:rsidRDefault="0051272F" w:rsidP="0051272F">
      <w:pPr>
        <w:ind w:left="720"/>
      </w:pPr>
      <w:r>
        <w:t xml:space="preserve">There are different versions of the game, e.g. one with an eight-player mode. </w:t>
      </w:r>
      <w:proofErr w:type="gramStart"/>
      <w:r>
        <w:t>In order to realize that, the app requires an option to connect with seven other phones.</w:t>
      </w:r>
      <w:proofErr w:type="gramEnd"/>
    </w:p>
    <w:p w:rsidR="0051272F" w:rsidRPr="00F021A6" w:rsidRDefault="0051272F" w:rsidP="0051272F">
      <w:pPr>
        <w:numPr>
          <w:ilvl w:val="0"/>
          <w:numId w:val="4"/>
        </w:numPr>
        <w:tabs>
          <w:tab w:val="num" w:pos="720"/>
        </w:tabs>
        <w:spacing w:after="0"/>
        <w:rPr>
          <w:i/>
        </w:rPr>
      </w:pPr>
      <w:r w:rsidRPr="00F021A6">
        <w:rPr>
          <w:i/>
        </w:rPr>
        <w:t>Multiple artificial behaviors in order to increase game fun:</w:t>
      </w:r>
    </w:p>
    <w:p w:rsidR="0051272F" w:rsidRDefault="0051272F" w:rsidP="0051272F">
      <w:pPr>
        <w:ind w:left="720"/>
      </w:pPr>
      <w:r>
        <w:t>Because only one AI is easy to beat, there have to be multiple different kinds of computer-based players. Each of them needs another algorithm for calculating the next move. It might even be possible to implement them in a way to provide them on different levels like ‘easy’, ‘medium’ and ‘hard’.</w:t>
      </w:r>
    </w:p>
    <w:p w:rsidR="0051272F" w:rsidRPr="00F021A6" w:rsidRDefault="0051272F" w:rsidP="0051272F">
      <w:pPr>
        <w:numPr>
          <w:ilvl w:val="0"/>
          <w:numId w:val="4"/>
        </w:numPr>
        <w:tabs>
          <w:tab w:val="num" w:pos="720"/>
        </w:tabs>
        <w:spacing w:after="0"/>
        <w:rPr>
          <w:i/>
        </w:rPr>
      </w:pPr>
      <w:r w:rsidRPr="00F021A6">
        <w:rPr>
          <w:i/>
        </w:rPr>
        <w:t>Animations like zooming the camera or moving pegs:</w:t>
      </w:r>
    </w:p>
    <w:p w:rsidR="0051272F" w:rsidRDefault="0051272F" w:rsidP="0051272F">
      <w:pPr>
        <w:ind w:left="720"/>
      </w:pPr>
      <w:r>
        <w:t>In order to increase game fun, it would be a nice feature to play some animations and have some special effects, e.g. when a peg is moving or forced to return home or a player wins the game.</w:t>
      </w:r>
    </w:p>
    <w:p w:rsidR="0051272F" w:rsidRPr="00F021A6" w:rsidRDefault="0051272F" w:rsidP="0051272F">
      <w:pPr>
        <w:numPr>
          <w:ilvl w:val="0"/>
          <w:numId w:val="4"/>
        </w:numPr>
        <w:tabs>
          <w:tab w:val="num" w:pos="720"/>
        </w:tabs>
        <w:spacing w:after="0"/>
        <w:rPr>
          <w:i/>
        </w:rPr>
      </w:pPr>
      <w:r w:rsidRPr="00F021A6">
        <w:rPr>
          <w:i/>
        </w:rPr>
        <w:t>Shaking feature for supporting a realistic dice throwing:</w:t>
      </w:r>
    </w:p>
    <w:p w:rsidR="0051272F" w:rsidRDefault="0051272F" w:rsidP="0051272F">
      <w:pPr>
        <w:ind w:left="720"/>
      </w:pPr>
      <w:r>
        <w:t>Because random methods are sometimes not very efficient and don't really return a random number, it would be a great feature and of course providing additional fun, if the player could shake the phone in order to throw the dice. Based on the movement of the player a number is calculated.</w:t>
      </w:r>
    </w:p>
    <w:p w:rsidR="0051272F" w:rsidRPr="00F021A6" w:rsidRDefault="0051272F" w:rsidP="0051272F">
      <w:pPr>
        <w:numPr>
          <w:ilvl w:val="0"/>
          <w:numId w:val="5"/>
        </w:numPr>
        <w:tabs>
          <w:tab w:val="num" w:pos="720"/>
        </w:tabs>
        <w:spacing w:after="0"/>
        <w:rPr>
          <w:i/>
        </w:rPr>
      </w:pPr>
      <w:r w:rsidRPr="00F021A6">
        <w:rPr>
          <w:i/>
        </w:rPr>
        <w:t>Dynamic moves:</w:t>
      </w:r>
    </w:p>
    <w:p w:rsidR="0051272F" w:rsidRDefault="0051272F" w:rsidP="0051272F">
      <w:pPr>
        <w:ind w:left="720"/>
      </w:pPr>
      <w:r>
        <w:t>Whenever a player makes a move, an animation shows his peg sliding from one field to another. By providing a high frame rate, the single steps will look like one dynamic move.</w:t>
      </w:r>
    </w:p>
    <w:p w:rsidR="0051272F" w:rsidRPr="00F021A6" w:rsidRDefault="0051272F" w:rsidP="0051272F">
      <w:pPr>
        <w:numPr>
          <w:ilvl w:val="0"/>
          <w:numId w:val="6"/>
        </w:numPr>
        <w:tabs>
          <w:tab w:val="num" w:pos="720"/>
        </w:tabs>
        <w:spacing w:after="0"/>
        <w:rPr>
          <w:i/>
        </w:rPr>
      </w:pPr>
      <w:r w:rsidRPr="00F021A6">
        <w:rPr>
          <w:i/>
        </w:rPr>
        <w:t>Support of different languages:</w:t>
      </w:r>
    </w:p>
    <w:p w:rsidR="0051272F" w:rsidRDefault="0051272F" w:rsidP="0051272F">
      <w:pPr>
        <w:ind w:left="720"/>
      </w:pPr>
      <w:r>
        <w:t>In order to increase the amount of possible customers, the layout of the app is given in multiple different languages, e.g. German, Spanish, French or Chinese.</w:t>
      </w:r>
    </w:p>
    <w:p w:rsidR="0051272F" w:rsidRDefault="0051272F" w:rsidP="0051272F">
      <w:pPr>
        <w:pStyle w:val="Heading2"/>
        <w:pageBreakBefore/>
      </w:pPr>
      <w:bookmarkStart w:id="30" w:name="h.f02jgkyiqff0"/>
      <w:bookmarkStart w:id="31" w:name="_Toc308731120"/>
      <w:bookmarkStart w:id="32" w:name="_Toc315739432"/>
      <w:bookmarkEnd w:id="30"/>
      <w:r>
        <w:lastRenderedPageBreak/>
        <w:t>Implementation</w:t>
      </w:r>
      <w:bookmarkEnd w:id="31"/>
      <w:bookmarkEnd w:id="32"/>
    </w:p>
    <w:p w:rsidR="0051272F" w:rsidRDefault="0051272F" w:rsidP="0051272F">
      <w:r>
        <w:t xml:space="preserve">The app will be implemented with Eclipse and </w:t>
      </w:r>
      <w:proofErr w:type="spellStart"/>
      <w:r>
        <w:t>NetBeans</w:t>
      </w:r>
      <w:proofErr w:type="spellEnd"/>
      <w:r>
        <w:t xml:space="preserve"> as well as with the associated Android emulators. The use of Java 1.6 or higher is intended.</w:t>
      </w:r>
    </w:p>
    <w:p w:rsidR="0051272F" w:rsidRDefault="0051272F" w:rsidP="0051272F">
      <w:pPr>
        <w:pStyle w:val="Heading3"/>
      </w:pPr>
      <w:bookmarkStart w:id="33" w:name="h.b80ho12xqtby"/>
      <w:bookmarkStart w:id="34" w:name="_Toc308731121"/>
      <w:bookmarkStart w:id="35" w:name="_Toc315739433"/>
      <w:bookmarkEnd w:id="33"/>
      <w:r>
        <w:t>Resources</w:t>
      </w:r>
      <w:bookmarkEnd w:id="34"/>
      <w:bookmarkEnd w:id="35"/>
    </w:p>
    <w:p w:rsidR="0051272F" w:rsidRPr="0019195D" w:rsidRDefault="0051272F" w:rsidP="0051272F">
      <w:pPr>
        <w:numPr>
          <w:ilvl w:val="0"/>
          <w:numId w:val="7"/>
        </w:numPr>
        <w:tabs>
          <w:tab w:val="num" w:pos="720"/>
        </w:tabs>
        <w:spacing w:after="0"/>
        <w:rPr>
          <w:i/>
        </w:rPr>
      </w:pPr>
      <w:r w:rsidRPr="0019195D">
        <w:rPr>
          <w:i/>
        </w:rPr>
        <w:t>Pictures:</w:t>
      </w:r>
    </w:p>
    <w:p w:rsidR="0051272F" w:rsidRDefault="0051272F" w:rsidP="0051272F">
      <w:pPr>
        <w:ind w:left="720"/>
      </w:pPr>
      <w:r>
        <w:t>In order to reduce calculations, some basic layouts can be drawn with programs like GIMP or other drawing software. Also the app needs an icon, so that everyone can identify it, if it is available in the Android market and for a better marketing. Parts of the models or the board can be textured with images.</w:t>
      </w:r>
    </w:p>
    <w:p w:rsidR="0051272F" w:rsidRPr="0019195D" w:rsidRDefault="0051272F" w:rsidP="0051272F">
      <w:pPr>
        <w:numPr>
          <w:ilvl w:val="0"/>
          <w:numId w:val="8"/>
        </w:numPr>
        <w:tabs>
          <w:tab w:val="num" w:pos="720"/>
        </w:tabs>
        <w:spacing w:after="0"/>
        <w:rPr>
          <w:i/>
        </w:rPr>
      </w:pPr>
      <w:r w:rsidRPr="0019195D">
        <w:rPr>
          <w:i/>
        </w:rPr>
        <w:t>Models:</w:t>
      </w:r>
    </w:p>
    <w:p w:rsidR="0051272F" w:rsidRDefault="0051272F" w:rsidP="0051272F">
      <w:pPr>
        <w:ind w:left="720"/>
      </w:pPr>
      <w:r>
        <w:t xml:space="preserve">For a 3D rendering, 3D models are needed. Models can be used in order to render a peg, the game board and the cube. This 3D data can be created with software like </w:t>
      </w:r>
      <w:proofErr w:type="spellStart"/>
      <w:r>
        <w:t>SolidEdge</w:t>
      </w:r>
      <w:proofErr w:type="spellEnd"/>
      <w:r>
        <w:t xml:space="preserve">, </w:t>
      </w:r>
      <w:proofErr w:type="spellStart"/>
      <w:r>
        <w:t>SolidWorks</w:t>
      </w:r>
      <w:proofErr w:type="spellEnd"/>
      <w:r>
        <w:t xml:space="preserve">, </w:t>
      </w:r>
      <w:proofErr w:type="spellStart"/>
      <w:r>
        <w:t>Catia</w:t>
      </w:r>
      <w:proofErr w:type="spellEnd"/>
      <w:r>
        <w:t xml:space="preserve"> V5 or any other modeling software. Even small Java programs could be used for calculating 3D models.</w:t>
      </w:r>
    </w:p>
    <w:p w:rsidR="0051272F" w:rsidRPr="0019195D" w:rsidRDefault="0051272F" w:rsidP="0051272F">
      <w:pPr>
        <w:numPr>
          <w:ilvl w:val="0"/>
          <w:numId w:val="9"/>
        </w:numPr>
        <w:tabs>
          <w:tab w:val="num" w:pos="720"/>
        </w:tabs>
        <w:spacing w:after="0"/>
        <w:rPr>
          <w:i/>
        </w:rPr>
      </w:pPr>
      <w:r w:rsidRPr="0019195D">
        <w:rPr>
          <w:i/>
        </w:rPr>
        <w:t>Sound:</w:t>
      </w:r>
    </w:p>
    <w:p w:rsidR="0051272F" w:rsidRDefault="0051272F" w:rsidP="0051272F">
      <w:pPr>
        <w:ind w:left="720"/>
      </w:pPr>
      <w:r>
        <w:t>During special effects e.g. when a peg is sent back or a player wins, it is recommended to play some sound. If there is enough time to implement this, a sound will be played all the time during the game. Therefore the player should have an option to turn it off.</w:t>
      </w:r>
    </w:p>
    <w:p w:rsidR="0051272F" w:rsidRPr="0019195D" w:rsidRDefault="0051272F" w:rsidP="0051272F">
      <w:pPr>
        <w:numPr>
          <w:ilvl w:val="0"/>
          <w:numId w:val="10"/>
        </w:numPr>
        <w:tabs>
          <w:tab w:val="num" w:pos="720"/>
        </w:tabs>
        <w:spacing w:after="0"/>
        <w:rPr>
          <w:i/>
        </w:rPr>
      </w:pPr>
      <w:r w:rsidRPr="0019195D">
        <w:rPr>
          <w:i/>
        </w:rPr>
        <w:t>Path on the board:</w:t>
      </w:r>
    </w:p>
    <w:p w:rsidR="0051272F" w:rsidRDefault="0051272F" w:rsidP="0051272F">
      <w:pPr>
        <w:ind w:left="720"/>
      </w:pPr>
      <w:r>
        <w:t>Every single peg is only allowed to move along special paths on the board. Those paths can be implemented as a graph or an array.</w:t>
      </w:r>
    </w:p>
    <w:p w:rsidR="0051272F" w:rsidRDefault="0051272F" w:rsidP="0051272F">
      <w:pPr>
        <w:pStyle w:val="Heading3"/>
      </w:pPr>
      <w:bookmarkStart w:id="36" w:name="h.xfqfo5shwvhh"/>
      <w:bookmarkStart w:id="37" w:name="_Toc308731122"/>
      <w:bookmarkStart w:id="38" w:name="_Toc315739434"/>
      <w:bookmarkEnd w:id="36"/>
      <w:r>
        <w:t>GUI</w:t>
      </w:r>
      <w:bookmarkEnd w:id="37"/>
      <w:bookmarkEnd w:id="38"/>
    </w:p>
    <w:p w:rsidR="0051272F" w:rsidRDefault="0051272F" w:rsidP="0051272F">
      <w:r>
        <w:t xml:space="preserve">A graphical user interface is required in order to control the game. Therefore touch events have to be registered as well as a change in gravity or acceleration if the player shakes the phone. With the use of an </w:t>
      </w:r>
      <w:proofErr w:type="spellStart"/>
      <w:r>
        <w:t>OnTouchListener</w:t>
      </w:r>
      <w:proofErr w:type="spellEnd"/>
      <w:r>
        <w:t xml:space="preserve"> and a </w:t>
      </w:r>
      <w:proofErr w:type="spellStart"/>
      <w:r>
        <w:t>SensorListener</w:t>
      </w:r>
      <w:proofErr w:type="spellEnd"/>
      <w:r>
        <w:t xml:space="preserve"> it is possible to catch those events and process them. The GUI will provide an option menu to change some game settings or enable the user to start and quit the game. Most of the screen will be used to show the game and has to be updated very fast, meaning a very high frame rate. By touching the screen, the player can e.g. select his current peg which he wants to move. The game has to match the touch coordinates with the 3D coordinates in order to select the right peg. Also the player can move the camera and zoom close to his pegs. Of course the GUI shows the player the current situation, meaning that after every move all the players (devices) have to receive an update.</w:t>
      </w:r>
    </w:p>
    <w:p w:rsidR="0051272F" w:rsidRDefault="0051272F" w:rsidP="0051272F"/>
    <w:p w:rsidR="0051272F" w:rsidRDefault="0051272F" w:rsidP="0051272F">
      <w:pPr>
        <w:pStyle w:val="Heading3"/>
      </w:pPr>
      <w:bookmarkStart w:id="39" w:name="h.x9i8kcazu8rm"/>
      <w:bookmarkEnd w:id="39"/>
    </w:p>
    <w:p w:rsidR="0051272F" w:rsidRDefault="0051272F" w:rsidP="0051272F">
      <w:pPr>
        <w:spacing w:line="240" w:lineRule="auto"/>
      </w:pPr>
    </w:p>
    <w:p w:rsidR="0051272F" w:rsidRDefault="0051272F" w:rsidP="0051272F">
      <w:pPr>
        <w:pStyle w:val="Heading3"/>
      </w:pPr>
      <w:bookmarkStart w:id="40" w:name="h.njywbi5cz8te"/>
      <w:bookmarkStart w:id="41" w:name="_Toc308731123"/>
      <w:bookmarkStart w:id="42" w:name="_Toc315739435"/>
      <w:bookmarkEnd w:id="40"/>
      <w:r>
        <w:lastRenderedPageBreak/>
        <w:t>Graphics</w:t>
      </w:r>
      <w:bookmarkEnd w:id="41"/>
      <w:bookmarkEnd w:id="42"/>
    </w:p>
    <w:p w:rsidR="0051272F" w:rsidRDefault="0051272F" w:rsidP="0051272F">
      <w:r>
        <w:t>The game can be rendered with OpenGL ES, which can be used as a package, which provides high-level methods in order to paint the single models. Those need to be read and converted from a 3D resource into a triangle-based model. Once it is written to a byte buffer, OpenGL will add it to an intern 3D matrix. Additional parameters like luminosity and depth can be set.</w:t>
      </w:r>
    </w:p>
    <w:p w:rsidR="0051272F" w:rsidRDefault="0051272F" w:rsidP="0051272F">
      <w:pPr>
        <w:pStyle w:val="Heading3"/>
      </w:pPr>
      <w:bookmarkStart w:id="43" w:name="h.rlyjtsf5dgz"/>
      <w:bookmarkStart w:id="44" w:name="_Toc308731124"/>
      <w:bookmarkStart w:id="45" w:name="_Toc315739436"/>
      <w:bookmarkEnd w:id="43"/>
      <w:r>
        <w:t>AI</w:t>
      </w:r>
      <w:bookmarkEnd w:id="44"/>
      <w:bookmarkEnd w:id="45"/>
    </w:p>
    <w:p w:rsidR="0051272F" w:rsidRDefault="0051272F" w:rsidP="0051272F">
      <w:pPr>
        <w:spacing w:line="240" w:lineRule="auto"/>
      </w:pPr>
      <w:r>
        <w:t xml:space="preserve">In order to implement an artificial intelligence it is recommended to </w:t>
      </w:r>
      <w:proofErr w:type="spellStart"/>
      <w:r>
        <w:t>analyse</w:t>
      </w:r>
      <w:proofErr w:type="spellEnd"/>
      <w:r>
        <w:t xml:space="preserve"> the game as well as different strategies and choose the best ones for the behavior of the AI. For an algorithm that calculates the next move it is important to have certain criteria to find and rate a move. Usually the AI can calculate moves during the player’s turn, meaning that the calculation can be done parallel to the rest of the game. If different AIs are implemented (see 4.2 Optional Features), the user can set the level of difficulty of the current one(s).</w:t>
      </w:r>
    </w:p>
    <w:p w:rsidR="0051272F" w:rsidRDefault="0051272F" w:rsidP="0051272F">
      <w:pPr>
        <w:pStyle w:val="Heading3"/>
      </w:pPr>
      <w:bookmarkStart w:id="46" w:name="h.iz622u984xo4"/>
      <w:bookmarkStart w:id="47" w:name="_Toc308731125"/>
      <w:bookmarkStart w:id="48" w:name="_Toc315739437"/>
      <w:bookmarkEnd w:id="46"/>
      <w:r>
        <w:t>Basic interfaces and classes</w:t>
      </w:r>
      <w:bookmarkEnd w:id="47"/>
      <w:bookmarkEnd w:id="48"/>
    </w:p>
    <w:p w:rsidR="0051272F" w:rsidRDefault="0051272F" w:rsidP="0051272F">
      <w:proofErr w:type="gramStart"/>
      <w:r>
        <w:t>classes</w:t>
      </w:r>
      <w:proofErr w:type="gramEnd"/>
      <w:r>
        <w:t>: PLAYER, DICE, PEG, BOARD, GLSURFACEVIEW</w:t>
      </w:r>
    </w:p>
    <w:p w:rsidR="0051272F" w:rsidRDefault="0051272F" w:rsidP="0051272F">
      <w:proofErr w:type="gramStart"/>
      <w:r>
        <w:t>interfaces</w:t>
      </w:r>
      <w:proofErr w:type="gramEnd"/>
      <w:r>
        <w:t>: RENDERABLE</w:t>
      </w:r>
    </w:p>
    <w:p w:rsidR="0051272F" w:rsidRDefault="0051272F" w:rsidP="0051272F">
      <w:r>
        <w:t>PLAYER:</w:t>
      </w:r>
    </w:p>
    <w:p w:rsidR="0051272F" w:rsidRDefault="0051272F" w:rsidP="0051272F">
      <w:proofErr w:type="gramStart"/>
      <w:r>
        <w:t>properties</w:t>
      </w:r>
      <w:proofErr w:type="gramEnd"/>
      <w:r>
        <w:t>: name, color</w:t>
      </w:r>
    </w:p>
    <w:p w:rsidR="0051272F" w:rsidRDefault="0051272F" w:rsidP="0051272F">
      <w:proofErr w:type="gramStart"/>
      <w:r>
        <w:t>methods</w:t>
      </w:r>
      <w:proofErr w:type="gramEnd"/>
      <w:r>
        <w:t>: dice()</w:t>
      </w:r>
    </w:p>
    <w:p w:rsidR="0051272F" w:rsidRDefault="0051272F" w:rsidP="0051272F">
      <w:r>
        <w:t>PEG extends RENDERABLE:</w:t>
      </w:r>
    </w:p>
    <w:p w:rsidR="0051272F" w:rsidRDefault="0051272F" w:rsidP="0051272F">
      <w:proofErr w:type="gramStart"/>
      <w:r>
        <w:t>properties</w:t>
      </w:r>
      <w:proofErr w:type="gramEnd"/>
      <w:r>
        <w:t>: number, color, position</w:t>
      </w:r>
    </w:p>
    <w:p w:rsidR="0051272F" w:rsidRDefault="0051272F" w:rsidP="0051272F">
      <w:proofErr w:type="gramStart"/>
      <w:r>
        <w:t>methods</w:t>
      </w:r>
      <w:proofErr w:type="gramEnd"/>
      <w:r>
        <w:t xml:space="preserve">: move(), render(), </w:t>
      </w:r>
      <w:proofErr w:type="spellStart"/>
      <w:r>
        <w:t>return_home</w:t>
      </w:r>
      <w:proofErr w:type="spellEnd"/>
      <w:r>
        <w:t>()</w:t>
      </w:r>
    </w:p>
    <w:p w:rsidR="0051272F" w:rsidRDefault="0051272F" w:rsidP="0051272F">
      <w:r>
        <w:t>BOARD extends RENDERABLE:</w:t>
      </w:r>
    </w:p>
    <w:p w:rsidR="0051272F" w:rsidRDefault="0051272F" w:rsidP="0051272F">
      <w:proofErr w:type="gramStart"/>
      <w:r>
        <w:t>properties</w:t>
      </w:r>
      <w:proofErr w:type="gramEnd"/>
      <w:r>
        <w:t>: size, paths, color, texture</w:t>
      </w:r>
    </w:p>
    <w:p w:rsidR="0051272F" w:rsidRDefault="0051272F" w:rsidP="0051272F">
      <w:proofErr w:type="gramStart"/>
      <w:r>
        <w:t>methods</w:t>
      </w:r>
      <w:proofErr w:type="gramEnd"/>
      <w:r>
        <w:t>: render()</w:t>
      </w:r>
    </w:p>
    <w:p w:rsidR="0051272F" w:rsidRDefault="0051272F" w:rsidP="0051272F">
      <w:r>
        <w:t>RENDERABLE:</w:t>
      </w:r>
    </w:p>
    <w:p w:rsidR="0051272F" w:rsidRDefault="0051272F" w:rsidP="0051272F">
      <w:proofErr w:type="gramStart"/>
      <w:r>
        <w:t>methods</w:t>
      </w:r>
      <w:proofErr w:type="gramEnd"/>
      <w:r>
        <w:t>: render()</w:t>
      </w:r>
    </w:p>
    <w:p w:rsidR="0051272F" w:rsidRDefault="0051272F" w:rsidP="0051272F">
      <w:pPr>
        <w:pStyle w:val="Heading2"/>
        <w:pageBreakBefore/>
      </w:pPr>
      <w:bookmarkStart w:id="49" w:name="h.cc0cktnvk73c"/>
      <w:bookmarkStart w:id="50" w:name="_Toc308731126"/>
      <w:bookmarkStart w:id="51" w:name="_Toc315739438"/>
      <w:bookmarkEnd w:id="49"/>
      <w:r>
        <w:lastRenderedPageBreak/>
        <w:t xml:space="preserve">Project </w:t>
      </w:r>
      <w:r>
        <w:t>s</w:t>
      </w:r>
      <w:r>
        <w:t>chedule</w:t>
      </w:r>
      <w:bookmarkEnd w:id="50"/>
      <w:bookmarkEnd w:id="51"/>
    </w:p>
    <w:p w:rsidR="0051272F" w:rsidRDefault="0051272F" w:rsidP="0051272F">
      <w:pPr>
        <w:spacing w:line="240" w:lineRule="auto"/>
      </w:pPr>
    </w:p>
    <w:p w:rsidR="0051272F" w:rsidRDefault="0051272F" w:rsidP="0051272F">
      <w:pPr>
        <w:spacing w:line="240" w:lineRule="auto"/>
        <w:rPr>
          <w:b/>
          <w:bCs/>
        </w:rPr>
      </w:pPr>
      <w:r>
        <w:rPr>
          <w:b/>
          <w:bCs/>
        </w:rPr>
        <w:t>Kick-off</w:t>
      </w:r>
    </w:p>
    <w:p w:rsidR="0051272F" w:rsidRDefault="0051272F" w:rsidP="0051272F">
      <w:pPr>
        <w:spacing w:line="240" w:lineRule="auto"/>
        <w:ind w:left="720"/>
      </w:pPr>
      <w:r>
        <w:t>09.11.2011</w:t>
      </w:r>
      <w:r>
        <w:tab/>
        <w:t>Final decision about the project</w:t>
      </w:r>
    </w:p>
    <w:p w:rsidR="0051272F" w:rsidRDefault="0051272F" w:rsidP="0051272F">
      <w:pPr>
        <w:spacing w:line="240" w:lineRule="auto"/>
        <w:rPr>
          <w:b/>
          <w:bCs/>
        </w:rPr>
      </w:pPr>
      <w:r>
        <w:rPr>
          <w:b/>
          <w:bCs/>
        </w:rPr>
        <w:t>Analysis</w:t>
      </w:r>
    </w:p>
    <w:p w:rsidR="0051272F" w:rsidRDefault="0051272F" w:rsidP="0051272F">
      <w:pPr>
        <w:spacing w:line="240" w:lineRule="auto"/>
      </w:pPr>
      <w:r>
        <w:tab/>
        <w:t>10.11.2011</w:t>
      </w:r>
      <w:r>
        <w:tab/>
      </w:r>
      <w:proofErr w:type="gramStart"/>
      <w:r>
        <w:t>Creating</w:t>
      </w:r>
      <w:proofErr w:type="gramEnd"/>
      <w:r>
        <w:t xml:space="preserve"> the idea report</w:t>
      </w:r>
    </w:p>
    <w:p w:rsidR="0051272F" w:rsidRDefault="0051272F" w:rsidP="0051272F">
      <w:pPr>
        <w:spacing w:line="240" w:lineRule="auto"/>
      </w:pPr>
      <w:r>
        <w:tab/>
        <w:t>24.11.2011</w:t>
      </w:r>
      <w:r>
        <w:tab/>
        <w:t>Meeting</w:t>
      </w:r>
    </w:p>
    <w:p w:rsidR="0051272F" w:rsidRDefault="0051272F" w:rsidP="0051272F">
      <w:pPr>
        <w:spacing w:line="240" w:lineRule="auto"/>
        <w:rPr>
          <w:b/>
          <w:bCs/>
        </w:rPr>
      </w:pPr>
      <w:r>
        <w:rPr>
          <w:b/>
          <w:bCs/>
        </w:rPr>
        <w:t>Draft</w:t>
      </w:r>
    </w:p>
    <w:p w:rsidR="0051272F" w:rsidRDefault="0051272F" w:rsidP="0051272F">
      <w:pPr>
        <w:spacing w:line="240" w:lineRule="auto"/>
      </w:pPr>
      <w:r>
        <w:tab/>
        <w:t>25.11.2011 - 10.12.2011 GUI and basic game structure</w:t>
      </w:r>
    </w:p>
    <w:p w:rsidR="0051272F" w:rsidRDefault="0051272F" w:rsidP="0051272F">
      <w:pPr>
        <w:spacing w:line="240" w:lineRule="auto"/>
        <w:rPr>
          <w:b/>
          <w:bCs/>
        </w:rPr>
      </w:pPr>
      <w:r>
        <w:rPr>
          <w:b/>
          <w:bCs/>
        </w:rPr>
        <w:t>Implementation</w:t>
      </w:r>
    </w:p>
    <w:p w:rsidR="0051272F" w:rsidRDefault="0051272F" w:rsidP="0051272F">
      <w:pPr>
        <w:spacing w:line="240" w:lineRule="auto"/>
      </w:pPr>
      <w:r>
        <w:tab/>
        <w:t>11.12.2011 - 19.01.2012 Implementation of all must-have features</w:t>
      </w:r>
    </w:p>
    <w:p w:rsidR="0051272F" w:rsidRDefault="0051272F" w:rsidP="0051272F">
      <w:r>
        <w:tab/>
        <w:t>11.01.2011 - 19.01.2012 Implementation of some optional features</w:t>
      </w:r>
    </w:p>
    <w:p w:rsidR="0051272F" w:rsidRDefault="0051272F" w:rsidP="0051272F">
      <w:pPr>
        <w:spacing w:line="240" w:lineRule="auto"/>
        <w:rPr>
          <w:b/>
          <w:bCs/>
        </w:rPr>
      </w:pPr>
      <w:r>
        <w:rPr>
          <w:b/>
          <w:bCs/>
        </w:rPr>
        <w:t>Testing</w:t>
      </w:r>
    </w:p>
    <w:p w:rsidR="0051272F" w:rsidRDefault="0051272F" w:rsidP="0051272F">
      <w:pPr>
        <w:spacing w:line="240" w:lineRule="auto"/>
      </w:pPr>
      <w:r>
        <w:tab/>
        <w:t xml:space="preserve">20.01.2012 - 27.01.2012 </w:t>
      </w:r>
      <w:proofErr w:type="gramStart"/>
      <w:r>
        <w:t>Testing</w:t>
      </w:r>
      <w:proofErr w:type="gramEnd"/>
      <w:r>
        <w:t xml:space="preserve"> with different devices and different APIs</w:t>
      </w:r>
    </w:p>
    <w:p w:rsidR="0051272F" w:rsidRDefault="0051272F" w:rsidP="0051272F">
      <w:pPr>
        <w:spacing w:line="240" w:lineRule="auto"/>
        <w:rPr>
          <w:b/>
          <w:bCs/>
        </w:rPr>
      </w:pPr>
      <w:r>
        <w:rPr>
          <w:b/>
          <w:bCs/>
        </w:rPr>
        <w:t>Time buffer</w:t>
      </w:r>
    </w:p>
    <w:p w:rsidR="0051272F" w:rsidRDefault="0051272F" w:rsidP="0051272F">
      <w:pPr>
        <w:spacing w:line="240" w:lineRule="auto"/>
      </w:pPr>
      <w:r>
        <w:tab/>
        <w:t>28.01.2012 - 04.02.2012</w:t>
      </w:r>
    </w:p>
    <w:p w:rsidR="0051272F" w:rsidRDefault="0051272F" w:rsidP="0051272F">
      <w:pPr>
        <w:spacing w:line="240" w:lineRule="auto"/>
        <w:rPr>
          <w:b/>
          <w:bCs/>
        </w:rPr>
      </w:pPr>
      <w:r>
        <w:rPr>
          <w:b/>
          <w:bCs/>
        </w:rPr>
        <w:t>Publishing</w:t>
      </w:r>
    </w:p>
    <w:p w:rsidR="0051272F" w:rsidRDefault="0051272F" w:rsidP="0051272F">
      <w:pPr>
        <w:spacing w:line="240" w:lineRule="auto"/>
      </w:pPr>
      <w:r>
        <w:tab/>
        <w:t>05.02.2012</w:t>
      </w:r>
      <w:r>
        <w:tab/>
      </w:r>
      <w:proofErr w:type="gramStart"/>
      <w:r>
        <w:t>Early</w:t>
      </w:r>
      <w:proofErr w:type="gramEnd"/>
      <w:r>
        <w:t xml:space="preserve"> project submission</w:t>
      </w:r>
    </w:p>
    <w:p w:rsidR="00417157" w:rsidRDefault="00417157" w:rsidP="00417157">
      <w:pPr>
        <w:pStyle w:val="Heading1"/>
      </w:pPr>
      <w:bookmarkStart w:id="52" w:name="_Toc315737436"/>
      <w:bookmarkStart w:id="53" w:name="_Toc315739439"/>
      <w:r w:rsidRPr="00417157">
        <w:t>Project Flow</w:t>
      </w:r>
      <w:bookmarkEnd w:id="52"/>
      <w:bookmarkEnd w:id="53"/>
    </w:p>
    <w:p w:rsidR="007B7626" w:rsidRDefault="007B7626" w:rsidP="007B7626">
      <w:r>
        <w:t>Below you can find the problems that we have encountered during the development phase of the game application:</w:t>
      </w:r>
    </w:p>
    <w:p w:rsidR="007B7626" w:rsidRDefault="007B7626" w:rsidP="007B7626">
      <w:pPr>
        <w:pStyle w:val="ListParagraph"/>
        <w:numPr>
          <w:ilvl w:val="0"/>
          <w:numId w:val="1"/>
        </w:numPr>
      </w:pPr>
      <w:r>
        <w:t xml:space="preserve">We wanted to develop an application to run on the earlier versions of Android OS to make our game accessible by more people. Therefore we used the API level 10 (Android 2.1). However, there was a case where </w:t>
      </w:r>
      <w:proofErr w:type="gramStart"/>
      <w:r>
        <w:t>standard methods, which is</w:t>
      </w:r>
      <w:proofErr w:type="gramEnd"/>
      <w:r>
        <w:t xml:space="preserve"> also written in the Android developers’ page, didn’t work. One of these cases was showing a progress bar while client devices are connection to server device. Hence, server device user will know how many users are connected via the completion level of the progress bar. We initialized the progress bar object with the corresponding activity’s context by </w:t>
      </w:r>
      <w:r w:rsidR="00537A3E">
        <w:t xml:space="preserve">getting it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 method, however this didn’t work. This was a hard to spot failure that we spent nearly one and a half day to figure what the problem is. </w:t>
      </w:r>
      <w:r>
        <w:t xml:space="preserve"> </w:t>
      </w:r>
      <w:r w:rsidR="00537A3E">
        <w:t xml:space="preserve">After our research, we figured out that </w:t>
      </w:r>
      <w:r w:rsidR="00537A3E">
        <w:t>Android 2.1</w:t>
      </w:r>
      <w:r w:rsidR="00537A3E">
        <w:t xml:space="preserve">’s progress bar initialization doesn’t get the Activity’s context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method but </w:t>
      </w:r>
      <w:r w:rsidR="00537A3E">
        <w:lastRenderedPageBreak/>
        <w:t xml:space="preserve">simply calling the </w:t>
      </w:r>
      <w:proofErr w:type="spellStart"/>
      <w:r w:rsidR="00537A3E" w:rsidRPr="00537A3E">
        <w:rPr>
          <w:rFonts w:ascii="Courier New" w:hAnsi="Courier New" w:cs="Courier New"/>
          <w:i/>
          <w:sz w:val="20"/>
          <w:szCs w:val="20"/>
        </w:rPr>
        <w:t>ActivityName.this</w:t>
      </w:r>
      <w:proofErr w:type="spellEnd"/>
      <w:r w:rsidR="00537A3E">
        <w:t xml:space="preserve"> technique. However, </w:t>
      </w:r>
      <w:proofErr w:type="spellStart"/>
      <w:proofErr w:type="gramStart"/>
      <w:r w:rsid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 xml:space="preserve">) </w:t>
      </w:r>
      <w:r w:rsidR="00537A3E" w:rsidRPr="00537A3E">
        <w:t xml:space="preserve">works only newer versions of Android. This is the case just for </w:t>
      </w:r>
      <w:proofErr w:type="spellStart"/>
      <w:r w:rsidR="00537A3E" w:rsidRPr="00537A3E">
        <w:t>initializaing</w:t>
      </w:r>
      <w:proofErr w:type="spellEnd"/>
      <w:r w:rsidR="00537A3E" w:rsidRPr="00537A3E">
        <w:t xml:space="preserve"> the progress bar, the other calls for </w:t>
      </w:r>
      <w:proofErr w:type="spellStart"/>
      <w:proofErr w:type="gramStart"/>
      <w:r w:rsidR="00537A3E">
        <w:rPr>
          <w:rFonts w:ascii="Courier New" w:hAnsi="Courier New" w:cs="Courier New"/>
          <w:sz w:val="20"/>
          <w:szCs w:val="20"/>
        </w:rPr>
        <w:t>getApplicationContext</w:t>
      </w:r>
      <w:proofErr w:type="spellEnd"/>
      <w:r w:rsidR="00537A3E">
        <w:rPr>
          <w:rFonts w:ascii="Courier New" w:hAnsi="Courier New" w:cs="Courier New"/>
          <w:sz w:val="20"/>
          <w:szCs w:val="20"/>
        </w:rPr>
        <w:t>(</w:t>
      </w:r>
      <w:proofErr w:type="gramEnd"/>
      <w:r w:rsidR="00537A3E">
        <w:rPr>
          <w:rFonts w:ascii="Courier New" w:hAnsi="Courier New" w:cs="Courier New"/>
          <w:sz w:val="20"/>
          <w:szCs w:val="20"/>
        </w:rPr>
        <w:t>)</w:t>
      </w:r>
      <w:r w:rsidR="00537A3E" w:rsidRPr="00537A3E">
        <w:t>still works in Android 2.1.</w:t>
      </w:r>
    </w:p>
    <w:p w:rsidR="0051272F" w:rsidRDefault="0051272F" w:rsidP="0051272F">
      <w:pPr>
        <w:pStyle w:val="ListParagraph"/>
      </w:pPr>
    </w:p>
    <w:p w:rsidR="00537A3E" w:rsidRPr="00537A3E" w:rsidRDefault="00537A3E" w:rsidP="007B7626">
      <w:pPr>
        <w:pStyle w:val="ListParagraph"/>
        <w:numPr>
          <w:ilvl w:val="0"/>
          <w:numId w:val="1"/>
        </w:numPr>
      </w:pPr>
      <w:r>
        <w:t>We wanted our game application able to handle 7 client devices connected to a server device. Therefore, while 4 devices’ users are playing the game, the other 4 devices’ users might be able to watch the game with their smart phones. However, during our tests we realized that the third and more devices are not able to connect to server device whose Android version is 2.3.4 or below. This was the most time consuming problem that we encountered during the development of the Bluetooth communication.</w:t>
      </w:r>
    </w:p>
    <w:p w:rsidR="00417157" w:rsidRPr="00417157" w:rsidRDefault="00417157" w:rsidP="00417157">
      <w:pPr>
        <w:pStyle w:val="Heading1"/>
      </w:pPr>
      <w:bookmarkStart w:id="54" w:name="_Toc315737437"/>
      <w:bookmarkStart w:id="55" w:name="_Toc315739440"/>
      <w:r w:rsidRPr="00417157">
        <w:t>Detailed Description</w:t>
      </w:r>
      <w:bookmarkEnd w:id="54"/>
      <w:bookmarkEnd w:id="55"/>
    </w:p>
    <w:p w:rsidR="00975ED6" w:rsidRDefault="00B351B8" w:rsidP="00417157">
      <w:pPr>
        <w:pStyle w:val="Heading2"/>
      </w:pPr>
      <w:bookmarkStart w:id="56" w:name="_Toc315737438"/>
      <w:bookmarkStart w:id="57" w:name="_Toc315739441"/>
      <w:r>
        <w:t>Bluetooth Communication</w:t>
      </w:r>
      <w:bookmarkEnd w:id="56"/>
      <w:bookmarkEnd w:id="57"/>
    </w:p>
    <w:p w:rsidR="00B351B8" w:rsidRPr="00B351B8" w:rsidRDefault="00B351B8" w:rsidP="00417157">
      <w:pPr>
        <w:pStyle w:val="Heading3"/>
      </w:pPr>
      <w:bookmarkStart w:id="58" w:name="_Toc315737439"/>
      <w:bookmarkStart w:id="59" w:name="_Toc315739442"/>
      <w:r>
        <w:t>Classes</w:t>
      </w:r>
      <w:bookmarkEnd w:id="58"/>
      <w:bookmarkEnd w:id="59"/>
    </w:p>
    <w:p w:rsidR="00B351B8" w:rsidRDefault="00B351B8" w:rsidP="00B351B8">
      <w:r>
        <w:t xml:space="preserve">Multiplayer version of the game uses Bluetooth for the communication between devices. Following graphs show the class diagrams for the package </w:t>
      </w:r>
      <w:proofErr w:type="spellStart"/>
      <w:r w:rsidRPr="00B351B8">
        <w:t>de.tum.multiplayer</w:t>
      </w:r>
      <w:proofErr w:type="spellEnd"/>
      <w:r>
        <w:t xml:space="preserve"> and </w:t>
      </w:r>
      <w:proofErr w:type="spellStart"/>
      <w:r w:rsidRPr="00B351B8">
        <w:t>de.tum.multiplayer</w:t>
      </w:r>
      <w:r w:rsidR="00FD5414">
        <w:t>.bluetooth</w:t>
      </w:r>
      <w:proofErr w:type="spellEnd"/>
      <w:r w:rsidR="00FD5414">
        <w:t>, which are responsible for the multiplayer version of the game.</w:t>
      </w:r>
    </w:p>
    <w:p w:rsidR="00AC1A5E" w:rsidRDefault="00AC1A5E" w:rsidP="00417157">
      <w:pPr>
        <w:pStyle w:val="Heading3"/>
      </w:pPr>
      <w:bookmarkStart w:id="60" w:name="_Toc315737440"/>
      <w:bookmarkStart w:id="61" w:name="_Toc315739443"/>
      <w:proofErr w:type="spellStart"/>
      <w:r w:rsidRPr="00417157">
        <w:t>MultiplayerActivity</w:t>
      </w:r>
      <w:bookmarkEnd w:id="60"/>
      <w:bookmarkEnd w:id="61"/>
      <w:proofErr w:type="spellEnd"/>
    </w:p>
    <w:p w:rsidR="00AC1A5E" w:rsidRPr="000E5523" w:rsidRDefault="00B351B8" w:rsidP="00AC1A5E">
      <w:r>
        <w:t>After user selects the Multiplayer version of the</w:t>
      </w:r>
      <w:r w:rsidR="00AC1A5E">
        <w:t xml:space="preserve"> game</w:t>
      </w:r>
      <w:r>
        <w:t xml:space="preserve"> from the </w:t>
      </w:r>
      <w:proofErr w:type="spellStart"/>
      <w:r>
        <w:t>WelcomeActivity</w:t>
      </w:r>
      <w:proofErr w:type="spellEnd"/>
      <w:r>
        <w:t xml:space="preserve"> screen,</w:t>
      </w:r>
      <w:r w:rsidR="000E5523">
        <w:t xml:space="preserve"> </w:t>
      </w:r>
      <w:proofErr w:type="spellStart"/>
      <w:r w:rsidR="000E5523">
        <w:t>MultiplayerActivity</w:t>
      </w:r>
      <w:proofErr w:type="spellEnd"/>
      <w:r w:rsidR="000E5523">
        <w:t xml:space="preserve"> is created. Upon creation of</w:t>
      </w:r>
      <w:r w:rsidR="00AC1A5E">
        <w:t xml:space="preserve"> the</w:t>
      </w:r>
      <w:r w:rsidR="000E5523">
        <w:t xml:space="preserve"> activity, board and dice object are drawn to allow the upcoming dialog activities use it as background view for better user experience.</w:t>
      </w:r>
      <w:r w:rsidR="00AC1A5E">
        <w:t xml:space="preserve"> Other related classes and threads communicate with </w:t>
      </w:r>
      <w:proofErr w:type="spellStart"/>
      <w:r w:rsidR="00AC1A5E">
        <w:t>MultiplayerActivity</w:t>
      </w:r>
      <w:proofErr w:type="spellEnd"/>
      <w:r w:rsidR="00AC1A5E">
        <w:t xml:space="preserve"> via </w:t>
      </w:r>
      <w:proofErr w:type="spellStart"/>
      <w:proofErr w:type="gramStart"/>
      <w:r w:rsidR="00AC1A5E">
        <w:t>onActivityResult</w:t>
      </w:r>
      <w:proofErr w:type="spellEnd"/>
      <w:r w:rsidR="00AC1A5E">
        <w:t>(</w:t>
      </w:r>
      <w:proofErr w:type="gramEnd"/>
      <w:r w:rsidR="00AC1A5E">
        <w:t>) and the Handler object, respectively. Under the titles named “</w:t>
      </w:r>
      <w:r w:rsidR="00AC1A5E" w:rsidRPr="00AC1A5E">
        <w:t>Communication with the Main Activity</w:t>
      </w:r>
      <w:r w:rsidR="00AC1A5E">
        <w:t>” and “</w:t>
      </w:r>
      <w:r w:rsidR="00AC1A5E" w:rsidRPr="00AC1A5E">
        <w:t>Actions According to the Activity Results</w:t>
      </w:r>
      <w:r w:rsidR="00AC1A5E">
        <w:t>”, you can find the details of this communication written on the code snippet.</w:t>
      </w:r>
    </w:p>
    <w:p w:rsidR="00B351B8" w:rsidRDefault="00AC1A5E" w:rsidP="00AC1A5E">
      <w:pPr>
        <w:pStyle w:val="Heading3"/>
      </w:pPr>
      <w:bookmarkStart w:id="62" w:name="_Toc315737441"/>
      <w:bookmarkStart w:id="63" w:name="_Toc315739444"/>
      <w:proofErr w:type="spellStart"/>
      <w:r>
        <w:t>ModeSelectionActivity</w:t>
      </w:r>
      <w:bookmarkEnd w:id="62"/>
      <w:bookmarkEnd w:id="63"/>
      <w:proofErr w:type="spellEnd"/>
    </w:p>
    <w:p w:rsidR="00AC1A5E" w:rsidRDefault="00AC1A5E" w:rsidP="00AC1A5E">
      <w:r>
        <w:t xml:space="preserve">Right after the </w:t>
      </w:r>
      <w:proofErr w:type="spellStart"/>
      <w:r>
        <w:t>MultiplayerActivity</w:t>
      </w:r>
      <w:proofErr w:type="spellEnd"/>
      <w:r>
        <w:t xml:space="preserve"> is created, another activity named </w:t>
      </w:r>
      <w:proofErr w:type="spellStart"/>
      <w:r w:rsidRPr="00AC1A5E">
        <w:t>ModeSelectionActivity</w:t>
      </w:r>
      <w:proofErr w:type="spellEnd"/>
      <w:r>
        <w:t xml:space="preserve"> comes as a dialog screen.</w:t>
      </w:r>
      <w:r w:rsidR="00DE4DB9">
        <w:t xml:space="preserve"> This activity allows the user to select the device mode, and make the current device discoverable for other devices to allow pairing if they haven’t been paired before.</w:t>
      </w:r>
      <w:r w:rsidR="00F0365C">
        <w:t xml:space="preserve"> One device might be server or client.</w:t>
      </w:r>
    </w:p>
    <w:p w:rsidR="00F0365C" w:rsidRDefault="00F0365C" w:rsidP="00F0365C">
      <w:pPr>
        <w:pStyle w:val="Heading3"/>
      </w:pPr>
      <w:bookmarkStart w:id="64" w:name="_Toc315737442"/>
      <w:bookmarkStart w:id="65" w:name="_Toc315739445"/>
      <w:proofErr w:type="spellStart"/>
      <w:r>
        <w:t>ClientNumberPicker</w:t>
      </w:r>
      <w:bookmarkEnd w:id="64"/>
      <w:bookmarkEnd w:id="65"/>
      <w:proofErr w:type="spellEnd"/>
    </w:p>
    <w:p w:rsidR="00F0365C" w:rsidRDefault="00F0365C" w:rsidP="00F0365C">
      <w:r>
        <w:t xml:space="preserve">If user selected to make his device </w:t>
      </w:r>
      <w:r w:rsidR="00FD5414">
        <w:t xml:space="preserve">as </w:t>
      </w:r>
      <w:r>
        <w:t xml:space="preserve">server device at the </w:t>
      </w:r>
      <w:proofErr w:type="spellStart"/>
      <w:r w:rsidRPr="00AC1A5E">
        <w:t>ModeSelectionActivity</w:t>
      </w:r>
      <w:proofErr w:type="spellEnd"/>
      <w:r>
        <w:t xml:space="preserve">, next activity will be </w:t>
      </w:r>
      <w:proofErr w:type="spellStart"/>
      <w:r w:rsidRPr="00F0365C">
        <w:t>ClientNumberPicker</w:t>
      </w:r>
      <w:proofErr w:type="spellEnd"/>
      <w:r>
        <w:t xml:space="preserve"> activity. This allows the server device user to select how many clients will connect it to play the multiplayer mode. Game application supports 7 more devices to connect to server device. However, only 3 of them can play the game while the rest can follow</w:t>
      </w:r>
      <w:r w:rsidR="00FD5414">
        <w:t>/watch</w:t>
      </w:r>
      <w:r>
        <w:t xml:space="preserve"> the game on their devices’ screen.</w:t>
      </w:r>
    </w:p>
    <w:tbl>
      <w:tblPr>
        <w:tblStyle w:val="TableGrid"/>
        <w:tblW w:w="0" w:type="auto"/>
        <w:tblLook w:val="04A0" w:firstRow="1" w:lastRow="0" w:firstColumn="1" w:lastColumn="0" w:noHBand="0" w:noVBand="1"/>
      </w:tblPr>
      <w:tblGrid>
        <w:gridCol w:w="9576"/>
      </w:tblGrid>
      <w:tr w:rsidR="00F0365C" w:rsidTr="00F0365C">
        <w:tc>
          <w:tcPr>
            <w:tcW w:w="9576" w:type="dxa"/>
          </w:tcPr>
          <w:p w:rsidR="00F0365C" w:rsidRDefault="00F0365C" w:rsidP="00F0365C">
            <w:r w:rsidRPr="00FD5414">
              <w:rPr>
                <w:b/>
              </w:rPr>
              <w:t>Note:</w:t>
            </w:r>
            <w:r>
              <w:t xml:space="preserve"> During our tests with different devices and different Android OS versions, we have seen that only the devices whose Android version is 2.3.5 or above can accommodate up to 7 devices as client, while </w:t>
            </w:r>
            <w:r>
              <w:lastRenderedPageBreak/>
              <w:t>earlier versions of Android only able to accept 2 client devices. Therefore, it’s suggested to make the device whose Android version is 2.3.5 or above be as client if the users are planning to play with more than 3 devices total.</w:t>
            </w:r>
          </w:p>
        </w:tc>
      </w:tr>
    </w:tbl>
    <w:p w:rsidR="00F0365C" w:rsidRPr="00F0365C" w:rsidRDefault="00F0365C" w:rsidP="00F0365C"/>
    <w:p w:rsidR="00B351B8" w:rsidRDefault="00FD5414" w:rsidP="00FD5414">
      <w:pPr>
        <w:pStyle w:val="Heading3"/>
      </w:pPr>
      <w:bookmarkStart w:id="66" w:name="_Toc315737443"/>
      <w:bookmarkStart w:id="67" w:name="_Toc315739446"/>
      <w:proofErr w:type="spellStart"/>
      <w:r>
        <w:t>DeviceListActivity</w:t>
      </w:r>
      <w:bookmarkEnd w:id="66"/>
      <w:bookmarkEnd w:id="67"/>
      <w:proofErr w:type="spellEnd"/>
    </w:p>
    <w:p w:rsidR="00FD5414" w:rsidRDefault="00FD5414" w:rsidP="00FD5414">
      <w:r>
        <w:t xml:space="preserve">If user selected to make his device as client device at the </w:t>
      </w:r>
      <w:proofErr w:type="spellStart"/>
      <w:r w:rsidRPr="00AC1A5E">
        <w:t>ModeSelectionActivity</w:t>
      </w:r>
      <w:proofErr w:type="spellEnd"/>
      <w:r>
        <w:t xml:space="preserve">, next activity will be </w:t>
      </w:r>
      <w:proofErr w:type="spellStart"/>
      <w:r w:rsidRPr="00FD5414">
        <w:t>DeviceListActivity</w:t>
      </w:r>
      <w:proofErr w:type="spellEnd"/>
      <w:r w:rsidR="00852EF7">
        <w:t xml:space="preserve"> displaying the already paired devices and allows scan more devices which are discoverable. Therefore, user won’t need to switch from game to his device’s Bluetooth settings to pair his device with others. Upon selection of device name form the list. MAC address will be passed to already initialized </w:t>
      </w:r>
      <w:proofErr w:type="spellStart"/>
      <w:r w:rsidR="00852EF7">
        <w:t>BluetoothMPService</w:t>
      </w:r>
      <w:proofErr w:type="spellEnd"/>
      <w:r w:rsidR="00852EF7">
        <w:t>, and client’s connection attempt to server device will start.</w:t>
      </w:r>
    </w:p>
    <w:p w:rsidR="00852EF7" w:rsidRDefault="00852EF7" w:rsidP="00852EF7">
      <w:pPr>
        <w:pStyle w:val="Heading3"/>
      </w:pPr>
      <w:bookmarkStart w:id="68" w:name="_Toc315737444"/>
      <w:bookmarkStart w:id="69" w:name="_Toc315739447"/>
      <w:proofErr w:type="spellStart"/>
      <w:r>
        <w:t>BluetoothMPService</w:t>
      </w:r>
      <w:bookmarkEnd w:id="68"/>
      <w:bookmarkEnd w:id="69"/>
      <w:proofErr w:type="spellEnd"/>
    </w:p>
    <w:p w:rsidR="00852EF7" w:rsidRDefault="00852EF7" w:rsidP="00852EF7">
      <w:r>
        <w:t>This is the class where all the connection is handled via Threads. You can find the detail explanation at the following section with its sequence diagrams.</w:t>
      </w:r>
    </w:p>
    <w:p w:rsidR="00852EF7" w:rsidRDefault="00852EF7" w:rsidP="00852EF7">
      <w:pPr>
        <w:pStyle w:val="Heading3"/>
      </w:pPr>
      <w:bookmarkStart w:id="70" w:name="_Toc315737445"/>
      <w:bookmarkStart w:id="71" w:name="_Toc315739448"/>
      <w:proofErr w:type="spellStart"/>
      <w:r>
        <w:t>DataServer</w:t>
      </w:r>
      <w:proofErr w:type="spellEnd"/>
      <w:r>
        <w:t xml:space="preserve"> / </w:t>
      </w:r>
      <w:proofErr w:type="spellStart"/>
      <w:r>
        <w:t>DataClient</w:t>
      </w:r>
      <w:bookmarkEnd w:id="70"/>
      <w:bookmarkEnd w:id="71"/>
      <w:proofErr w:type="spellEnd"/>
    </w:p>
    <w:p w:rsidR="00852EF7" w:rsidRPr="00852EF7" w:rsidRDefault="00852EF7" w:rsidP="00852EF7">
      <w:r>
        <w:t xml:space="preserve">These classes’ </w:t>
      </w:r>
      <w:proofErr w:type="spellStart"/>
      <w:r>
        <w:t>objcets</w:t>
      </w:r>
      <w:proofErr w:type="spellEnd"/>
      <w:r>
        <w:t xml:space="preserve"> are represents the data sending to other devices. It has fields to accommodate game’s state.</w:t>
      </w:r>
    </w:p>
    <w:p w:rsidR="00B351B8" w:rsidRDefault="00B351B8" w:rsidP="00B351B8">
      <w:pPr>
        <w:jc w:val="center"/>
      </w:pPr>
      <w:r>
        <w:rPr>
          <w:noProof/>
        </w:rPr>
        <w:lastRenderedPageBreak/>
        <w:drawing>
          <wp:inline distT="0" distB="0" distL="0" distR="0">
            <wp:extent cx="4972050" cy="5438775"/>
            <wp:effectExtent l="0" t="0" r="0" b="9525"/>
            <wp:docPr id="1" name="Picture 1" descr="C:\Users\Baris\Desktop\Graphs\Inheritance\de.tum.multi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is\Desktop\Graphs\Inheritance\de.tum.multiplay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5438775"/>
                    </a:xfrm>
                    <a:prstGeom prst="rect">
                      <a:avLst/>
                    </a:prstGeom>
                    <a:noFill/>
                    <a:ln>
                      <a:noFill/>
                    </a:ln>
                  </pic:spPr>
                </pic:pic>
              </a:graphicData>
            </a:graphic>
          </wp:inline>
        </w:drawing>
      </w:r>
    </w:p>
    <w:p w:rsidR="00B351B8" w:rsidRDefault="00B351B8" w:rsidP="00B351B8">
      <w:pPr>
        <w:jc w:val="center"/>
      </w:pPr>
      <w:r>
        <w:t xml:space="preserve">Class Diagram for the package </w:t>
      </w:r>
      <w:proofErr w:type="spellStart"/>
      <w:r w:rsidRPr="00B351B8">
        <w:t>de.tum.multiplayer</w:t>
      </w:r>
      <w:proofErr w:type="spellEnd"/>
    </w:p>
    <w:p w:rsidR="00B351B8" w:rsidRDefault="00B351B8" w:rsidP="00B351B8"/>
    <w:p w:rsidR="00B351B8" w:rsidRDefault="00B351B8" w:rsidP="00B351B8">
      <w:pPr>
        <w:jc w:val="center"/>
      </w:pPr>
      <w:r>
        <w:rPr>
          <w:noProof/>
        </w:rPr>
        <w:lastRenderedPageBreak/>
        <w:drawing>
          <wp:inline distT="0" distB="0" distL="0" distR="0">
            <wp:extent cx="2324100" cy="4495800"/>
            <wp:effectExtent l="0" t="0" r="0" b="0"/>
            <wp:docPr id="2" name="Picture 2" descr="C:\Users\Baris\Desktop\Graphs\Inheritance\de.tum.multiplayer.blue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is\Desktop\Graphs\Inheritance\de.tum.multiplayer.bluetoot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4495800"/>
                    </a:xfrm>
                    <a:prstGeom prst="rect">
                      <a:avLst/>
                    </a:prstGeom>
                    <a:noFill/>
                    <a:ln>
                      <a:noFill/>
                    </a:ln>
                  </pic:spPr>
                </pic:pic>
              </a:graphicData>
            </a:graphic>
          </wp:inline>
        </w:drawing>
      </w:r>
    </w:p>
    <w:p w:rsidR="00B351B8" w:rsidRDefault="00B351B8" w:rsidP="00B351B8">
      <w:pPr>
        <w:jc w:val="center"/>
      </w:pPr>
      <w:r>
        <w:t xml:space="preserve">Class Diagram for the package </w:t>
      </w:r>
      <w:proofErr w:type="spellStart"/>
      <w:r w:rsidRPr="00B351B8">
        <w:t>de.tum.multiplayer</w:t>
      </w:r>
      <w:r>
        <w:t>.bluetooth</w:t>
      </w:r>
      <w:proofErr w:type="spellEnd"/>
    </w:p>
    <w:p w:rsidR="000E5523" w:rsidRDefault="00417157" w:rsidP="00417157">
      <w:pPr>
        <w:pStyle w:val="Heading2"/>
      </w:pPr>
      <w:bookmarkStart w:id="72" w:name="_Toc315737446"/>
      <w:bookmarkStart w:id="73" w:name="_Toc315739449"/>
      <w:r>
        <w:t xml:space="preserve">Server </w:t>
      </w:r>
      <w:r w:rsidRPr="00417157">
        <w:t>and</w:t>
      </w:r>
      <w:r>
        <w:t xml:space="preserve"> Client Side </w:t>
      </w:r>
      <w:r w:rsidR="000E5523">
        <w:t>Bluetooth Communication</w:t>
      </w:r>
      <w:bookmarkEnd w:id="72"/>
      <w:bookmarkEnd w:id="73"/>
    </w:p>
    <w:p w:rsidR="000E5523" w:rsidRDefault="00277CB9" w:rsidP="000E5523">
      <w:pPr>
        <w:pStyle w:val="Heading3"/>
      </w:pPr>
      <w:bookmarkStart w:id="74" w:name="_Toc315737447"/>
      <w:bookmarkStart w:id="75" w:name="_Toc315739450"/>
      <w:r>
        <w:t>Server Side</w:t>
      </w:r>
      <w:bookmarkEnd w:id="74"/>
      <w:bookmarkEnd w:id="75"/>
    </w:p>
    <w:p w:rsidR="000E5523" w:rsidRDefault="000E5523" w:rsidP="000E5523">
      <w:r>
        <w:t>After user</w:t>
      </w:r>
      <w:r w:rsidR="00185D92">
        <w:t>,</w:t>
      </w:r>
      <w:r>
        <w:t xml:space="preserve"> who is using the server device</w:t>
      </w:r>
      <w:r w:rsidR="00185D92">
        <w:t>, decides</w:t>
      </w:r>
      <w:r>
        <w:t xml:space="preserve"> how many clients devices will be available for the game, </w:t>
      </w:r>
      <w:proofErr w:type="spellStart"/>
      <w:proofErr w:type="gramStart"/>
      <w:r>
        <w:t>startServer</w:t>
      </w:r>
      <w:proofErr w:type="spellEnd"/>
      <w:r>
        <w:t>(</w:t>
      </w:r>
      <w:proofErr w:type="gramEnd"/>
      <w:r>
        <w:t xml:space="preserve">) method is called from the </w:t>
      </w:r>
      <w:proofErr w:type="spellStart"/>
      <w:r w:rsidRPr="000E5523">
        <w:t>MultiplayerActivity</w:t>
      </w:r>
      <w:proofErr w:type="spellEnd"/>
      <w:r>
        <w:t xml:space="preserve"> class. Method creates a thread for </w:t>
      </w:r>
      <w:r>
        <w:lastRenderedPageBreak/>
        <w:t>listening upcoming client connections to the server device.</w:t>
      </w:r>
      <w:r w:rsidR="00AC1A5E">
        <w:t xml:space="preserve"> </w:t>
      </w:r>
      <w:r>
        <w:rPr>
          <w:noProof/>
        </w:rPr>
        <w:drawing>
          <wp:inline distT="0" distB="0" distL="0" distR="0" wp14:anchorId="76E44C77" wp14:editId="05EE69AA">
            <wp:extent cx="5947576" cy="2385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9889"/>
                    <a:stretch/>
                  </pic:blipFill>
                  <pic:spPr bwMode="auto">
                    <a:xfrm>
                      <a:off x="0" y="0"/>
                      <a:ext cx="5943600" cy="2383796"/>
                    </a:xfrm>
                    <a:prstGeom prst="rect">
                      <a:avLst/>
                    </a:prstGeom>
                    <a:ln>
                      <a:noFill/>
                    </a:ln>
                    <a:extLst>
                      <a:ext uri="{53640926-AAD7-44D8-BBD7-CCE9431645EC}">
                        <a14:shadowObscured xmlns:a14="http://schemas.microsoft.com/office/drawing/2010/main"/>
                      </a:ext>
                    </a:extLst>
                  </pic:spPr>
                </pic:pic>
              </a:graphicData>
            </a:graphic>
          </wp:inline>
        </w:drawing>
      </w:r>
    </w:p>
    <w:p w:rsidR="00B351B8" w:rsidRDefault="000E5523" w:rsidP="00B351B8">
      <w:pPr>
        <w:jc w:val="center"/>
      </w:pPr>
      <w:proofErr w:type="gramStart"/>
      <w:r>
        <w:t>Creating a thread for listening upcoming client connections to the server device.</w:t>
      </w:r>
      <w:proofErr w:type="gramEnd"/>
    </w:p>
    <w:p w:rsidR="00185D92" w:rsidRDefault="00185D92" w:rsidP="00B351B8">
      <w:pPr>
        <w:jc w:val="center"/>
      </w:pPr>
    </w:p>
    <w:p w:rsidR="00185D92" w:rsidRDefault="00185D92" w:rsidP="00185D92">
      <w:r>
        <w:t xml:space="preserve">After </w:t>
      </w:r>
      <w:r w:rsidR="009C0515">
        <w:t xml:space="preserve">a </w:t>
      </w:r>
      <w:r w:rsidR="00F2262C">
        <w:t xml:space="preserve">client </w:t>
      </w:r>
      <w:proofErr w:type="spellStart"/>
      <w:r w:rsidR="00F2262C">
        <w:t>requestes</w:t>
      </w:r>
      <w:proofErr w:type="spellEnd"/>
      <w:r>
        <w:t xml:space="preserve"> a connection to the server device</w:t>
      </w:r>
      <w:r w:rsidR="009C0515">
        <w:t>,</w:t>
      </w:r>
      <w:r>
        <w:t xml:space="preserve"> who was listening for upcoming connection</w:t>
      </w:r>
      <w:r w:rsidR="009C0515">
        <w:t>s</w:t>
      </w:r>
      <w:r>
        <w:t>, another thread</w:t>
      </w:r>
      <w:r w:rsidR="00F2262C">
        <w:t xml:space="preserve"> (</w:t>
      </w:r>
      <w:proofErr w:type="spellStart"/>
      <w:r w:rsidR="00F2262C">
        <w:t>ConnectedThread</w:t>
      </w:r>
      <w:proofErr w:type="spellEnd"/>
      <w:r w:rsidR="00F2262C">
        <w:t>)</w:t>
      </w:r>
      <w:r>
        <w:t xml:space="preserve"> is created for dealing with the communication between each other.</w:t>
      </w:r>
      <w:r w:rsidR="009C0515">
        <w:t xml:space="preserve"> If the maximum number for connected devices is not reached, thread for accepting </w:t>
      </w:r>
      <w:r w:rsidR="00F2262C">
        <w:t xml:space="preserve">new </w:t>
      </w:r>
      <w:r w:rsidR="009C0515">
        <w:t>connection</w:t>
      </w:r>
      <w:r w:rsidR="00F2262C">
        <w:t>s (</w:t>
      </w:r>
      <w:proofErr w:type="spellStart"/>
      <w:r w:rsidR="00F2262C">
        <w:t>AcceptClientThread</w:t>
      </w:r>
      <w:proofErr w:type="spellEnd"/>
      <w:r w:rsidR="00F2262C">
        <w:t>)</w:t>
      </w:r>
      <w:r w:rsidR="009C0515">
        <w:t xml:space="preserve"> is recreated. Following sequence diagram is </w:t>
      </w:r>
      <w:r w:rsidR="00F2262C">
        <w:t xml:space="preserve">the </w:t>
      </w:r>
      <w:r w:rsidR="009C0515">
        <w:t>simplified ve</w:t>
      </w:r>
      <w:r w:rsidR="00F2262C">
        <w:t xml:space="preserve">rsion for </w:t>
      </w:r>
      <w:r w:rsidR="00D54717">
        <w:t>two</w:t>
      </w:r>
      <w:r w:rsidR="00F2262C">
        <w:t xml:space="preserve"> client device</w:t>
      </w:r>
      <w:r w:rsidR="00D54717">
        <w:t>s</w:t>
      </w:r>
      <w:r w:rsidR="00F2262C">
        <w:t xml:space="preserve">: After the </w:t>
      </w:r>
      <w:proofErr w:type="spellStart"/>
      <w:r w:rsidR="00F2262C">
        <w:t>BluetoothMPServer</w:t>
      </w:r>
      <w:proofErr w:type="spellEnd"/>
      <w:r w:rsidR="00F2262C">
        <w:t xml:space="preserve"> is </w:t>
      </w:r>
      <w:proofErr w:type="gramStart"/>
      <w:r w:rsidR="00F2262C">
        <w:t>started,</w:t>
      </w:r>
      <w:proofErr w:type="gramEnd"/>
      <w:r w:rsidR="00F2262C">
        <w:t xml:space="preserve"> it sets the state to </w:t>
      </w:r>
      <w:r w:rsidR="00F2262C" w:rsidRPr="00F2262C">
        <w:t>STATE_WAITING_FOR_CONNECTIONS</w:t>
      </w:r>
      <w:r w:rsidR="00F2262C">
        <w:t xml:space="preserve"> after the first device is connected.</w:t>
      </w:r>
    </w:p>
    <w:p w:rsidR="009C0515" w:rsidRDefault="009C0515" w:rsidP="00185D92"/>
    <w:p w:rsidR="009C0515" w:rsidRDefault="009C0515" w:rsidP="009C0515">
      <w:r>
        <w:br w:type="page"/>
      </w:r>
    </w:p>
    <w:p w:rsidR="00D2562F" w:rsidRDefault="00D2562F" w:rsidP="00185D92">
      <w:pPr>
        <w:rPr>
          <w:noProof/>
        </w:rPr>
      </w:pPr>
    </w:p>
    <w:p w:rsidR="00D2562F" w:rsidRDefault="00D2562F" w:rsidP="00185D92">
      <w:pPr>
        <w:rPr>
          <w:noProof/>
        </w:rPr>
      </w:pPr>
    </w:p>
    <w:p w:rsidR="00185D92" w:rsidRDefault="00D42159" w:rsidP="00185D92">
      <w:r>
        <w:rPr>
          <w:noProof/>
        </w:rPr>
        <w:drawing>
          <wp:inline distT="0" distB="0" distL="0" distR="0" wp14:anchorId="60C0F4D2" wp14:editId="657D1033">
            <wp:extent cx="5941103" cy="421033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3292"/>
                    <a:stretch/>
                  </pic:blipFill>
                  <pic:spPr bwMode="auto">
                    <a:xfrm>
                      <a:off x="0" y="0"/>
                      <a:ext cx="5943600" cy="4212104"/>
                    </a:xfrm>
                    <a:prstGeom prst="rect">
                      <a:avLst/>
                    </a:prstGeom>
                    <a:ln>
                      <a:noFill/>
                    </a:ln>
                    <a:extLst>
                      <a:ext uri="{53640926-AAD7-44D8-BBD7-CCE9431645EC}">
                        <a14:shadowObscured xmlns:a14="http://schemas.microsoft.com/office/drawing/2010/main"/>
                      </a:ext>
                    </a:extLst>
                  </pic:spPr>
                </pic:pic>
              </a:graphicData>
            </a:graphic>
          </wp:inline>
        </w:drawing>
      </w:r>
    </w:p>
    <w:p w:rsidR="00E53E66" w:rsidRDefault="00E53E66" w:rsidP="00185D92">
      <w:pPr>
        <w:rPr>
          <w:noProof/>
        </w:rPr>
      </w:pPr>
    </w:p>
    <w:p w:rsidR="00F95231" w:rsidRDefault="00F95231" w:rsidP="00185D92">
      <w:pPr>
        <w:rPr>
          <w:noProof/>
        </w:rPr>
      </w:pPr>
    </w:p>
    <w:p w:rsidR="00E53E66" w:rsidRDefault="00F95231" w:rsidP="00185D92">
      <w:r>
        <w:rPr>
          <w:noProof/>
        </w:rPr>
        <w:lastRenderedPageBreak/>
        <w:drawing>
          <wp:inline distT="0" distB="0" distL="0" distR="0" wp14:anchorId="50BF8785" wp14:editId="761F8CA4">
            <wp:extent cx="5940380" cy="3985146"/>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2178"/>
                    <a:stretch/>
                  </pic:blipFill>
                  <pic:spPr bwMode="auto">
                    <a:xfrm>
                      <a:off x="0" y="0"/>
                      <a:ext cx="5943600" cy="3987306"/>
                    </a:xfrm>
                    <a:prstGeom prst="rect">
                      <a:avLst/>
                    </a:prstGeom>
                    <a:ln>
                      <a:noFill/>
                    </a:ln>
                    <a:extLst>
                      <a:ext uri="{53640926-AAD7-44D8-BBD7-CCE9431645EC}">
                        <a14:shadowObscured xmlns:a14="http://schemas.microsoft.com/office/drawing/2010/main"/>
                      </a:ext>
                    </a:extLst>
                  </pic:spPr>
                </pic:pic>
              </a:graphicData>
            </a:graphic>
          </wp:inline>
        </w:drawing>
      </w:r>
    </w:p>
    <w:p w:rsidR="00D577C0" w:rsidRDefault="00D577C0" w:rsidP="00D577C0">
      <w:r>
        <w:t xml:space="preserve">Following table shows the states while communicating with the main activity which is </w:t>
      </w:r>
      <w:proofErr w:type="spellStart"/>
      <w:r>
        <w:t>MultiplayerActivity</w:t>
      </w:r>
      <w:proofErr w:type="spellEnd"/>
      <w:r>
        <w:t xml:space="preserve">. Messages are sent via Handler initiated in the </w:t>
      </w:r>
      <w:proofErr w:type="spellStart"/>
      <w:r>
        <w:t>MultiplayerActivity</w:t>
      </w:r>
      <w:proofErr w:type="spellEnd"/>
      <w:r>
        <w:t xml:space="preserve">, and handled to the </w:t>
      </w:r>
      <w:proofErr w:type="spellStart"/>
      <w:r>
        <w:t>BluetoothMPService</w:t>
      </w:r>
      <w:proofErr w:type="spellEnd"/>
      <w:r>
        <w:t xml:space="preserve"> when the Bluetooth service is created.</w:t>
      </w:r>
    </w:p>
    <w:tbl>
      <w:tblPr>
        <w:tblStyle w:val="TableGrid"/>
        <w:tblW w:w="0" w:type="auto"/>
        <w:tblLook w:val="04A0" w:firstRow="1" w:lastRow="0" w:firstColumn="1" w:lastColumn="0" w:noHBand="0" w:noVBand="1"/>
      </w:tblPr>
      <w:tblGrid>
        <w:gridCol w:w="3669"/>
        <w:gridCol w:w="5907"/>
      </w:tblGrid>
      <w:tr w:rsidR="00D577C0" w:rsidTr="00F95231">
        <w:tc>
          <w:tcPr>
            <w:tcW w:w="3243" w:type="dxa"/>
          </w:tcPr>
          <w:p w:rsidR="00D577C0" w:rsidRPr="00B011D9" w:rsidRDefault="00D577C0" w:rsidP="00F95231">
            <w:pPr>
              <w:rPr>
                <w:b/>
              </w:rPr>
            </w:pPr>
            <w:r w:rsidRPr="00B011D9">
              <w:rPr>
                <w:b/>
              </w:rPr>
              <w:t>STATE_NONE</w:t>
            </w:r>
          </w:p>
        </w:tc>
        <w:tc>
          <w:tcPr>
            <w:tcW w:w="6333" w:type="dxa"/>
          </w:tcPr>
          <w:p w:rsidR="00D577C0" w:rsidRDefault="00D577C0" w:rsidP="00F95231">
            <w:r>
              <w:t xml:space="preserve">When </w:t>
            </w:r>
            <w:proofErr w:type="spellStart"/>
            <w:r>
              <w:t>BluetoothMPService</w:t>
            </w:r>
            <w:proofErr w:type="spellEnd"/>
            <w:r>
              <w:t xml:space="preserve"> class is initiated</w:t>
            </w:r>
          </w:p>
        </w:tc>
      </w:tr>
      <w:tr w:rsidR="00D577C0" w:rsidTr="00F95231">
        <w:tc>
          <w:tcPr>
            <w:tcW w:w="3243" w:type="dxa"/>
          </w:tcPr>
          <w:p w:rsidR="00D577C0" w:rsidRPr="00B011D9" w:rsidRDefault="00D577C0" w:rsidP="00F95231">
            <w:pPr>
              <w:rPr>
                <w:b/>
              </w:rPr>
            </w:pPr>
            <w:r w:rsidRPr="00B011D9">
              <w:rPr>
                <w:b/>
              </w:rPr>
              <w:t>STATE_LISTEN</w:t>
            </w:r>
          </w:p>
        </w:tc>
        <w:tc>
          <w:tcPr>
            <w:tcW w:w="6333" w:type="dxa"/>
          </w:tcPr>
          <w:p w:rsidR="00D577C0" w:rsidRDefault="00D577C0" w:rsidP="00F95231">
            <w:r>
              <w:t xml:space="preserve">When server is </w:t>
            </w:r>
            <w:r w:rsidRPr="00D577C0">
              <w:t>listening for incoming client connections</w:t>
            </w:r>
          </w:p>
        </w:tc>
      </w:tr>
      <w:tr w:rsidR="00D577C0" w:rsidTr="00F95231">
        <w:tc>
          <w:tcPr>
            <w:tcW w:w="3243" w:type="dxa"/>
          </w:tcPr>
          <w:p w:rsidR="00D577C0" w:rsidRPr="00B011D9" w:rsidRDefault="00D577C0" w:rsidP="00F95231">
            <w:pPr>
              <w:rPr>
                <w:b/>
              </w:rPr>
            </w:pPr>
            <w:r w:rsidRPr="00B011D9">
              <w:rPr>
                <w:b/>
              </w:rPr>
              <w:t>STATE_WAITING_FOR_CONNECTIONS</w:t>
            </w:r>
          </w:p>
        </w:tc>
        <w:tc>
          <w:tcPr>
            <w:tcW w:w="6333" w:type="dxa"/>
          </w:tcPr>
          <w:p w:rsidR="00D577C0" w:rsidRDefault="00D577C0" w:rsidP="00D577C0">
            <w:r>
              <w:t>When one or more clients are already connected to server, but waiting for more devices</w:t>
            </w:r>
          </w:p>
        </w:tc>
      </w:tr>
      <w:tr w:rsidR="00D577C0" w:rsidTr="00F95231">
        <w:tc>
          <w:tcPr>
            <w:tcW w:w="3243" w:type="dxa"/>
          </w:tcPr>
          <w:p w:rsidR="00D577C0" w:rsidRPr="00B011D9" w:rsidRDefault="00D577C0" w:rsidP="00F95231">
            <w:pPr>
              <w:rPr>
                <w:b/>
              </w:rPr>
            </w:pPr>
            <w:r w:rsidRPr="00B011D9">
              <w:rPr>
                <w:b/>
              </w:rPr>
              <w:t>STATE_ALL_CONNECTED</w:t>
            </w:r>
          </w:p>
        </w:tc>
        <w:tc>
          <w:tcPr>
            <w:tcW w:w="6333" w:type="dxa"/>
          </w:tcPr>
          <w:p w:rsidR="00D577C0" w:rsidRDefault="00D577C0" w:rsidP="00D577C0">
            <w:r>
              <w:t>When all the devices are connected to server, and ready to start the game.</w:t>
            </w:r>
          </w:p>
        </w:tc>
      </w:tr>
    </w:tbl>
    <w:p w:rsidR="00D577C0" w:rsidRDefault="00D577C0" w:rsidP="00185D92"/>
    <w:p w:rsidR="00277CB9" w:rsidRDefault="00277CB9" w:rsidP="00417157">
      <w:pPr>
        <w:pStyle w:val="Heading3"/>
      </w:pPr>
      <w:bookmarkStart w:id="76" w:name="_Toc315737448"/>
      <w:bookmarkStart w:id="77" w:name="_Toc315739451"/>
      <w:r>
        <w:t>Client Side</w:t>
      </w:r>
      <w:bookmarkEnd w:id="76"/>
      <w:bookmarkEnd w:id="77"/>
    </w:p>
    <w:p w:rsidR="006564EE" w:rsidRDefault="006564EE" w:rsidP="006564EE">
      <w:r>
        <w:t>When the user of the device selects the client mode, the next activity will be the screen where the paired devices list and unpaired devices list appear. User can also select to scan for more devices by clicking the button named “scan for devices”.  If both devices are not paired before, the server machine user can select the option “</w:t>
      </w:r>
      <w:r w:rsidRPr="006564EE">
        <w:t>Make This Device Discoverable</w:t>
      </w:r>
      <w:r>
        <w:t>” before switching to server mode. Hence server machine will be discoverable for 300 seconds, afterwards client device user can pick the server name from the list to be paired and complete the device selection activity (</w:t>
      </w:r>
      <w:proofErr w:type="spellStart"/>
      <w:r w:rsidRPr="006564EE">
        <w:t>DeviceListActivity</w:t>
      </w:r>
      <w:proofErr w:type="spellEnd"/>
      <w:r>
        <w:t>).</w:t>
      </w:r>
    </w:p>
    <w:p w:rsidR="006564EE" w:rsidRPr="006564EE" w:rsidRDefault="006564EE" w:rsidP="006564EE">
      <w:r>
        <w:t>Following sequence graph reflects the activities done after the user decides his machine to be client.</w:t>
      </w:r>
      <w:r w:rsidR="007D2BAB">
        <w:t xml:space="preserve"> Selected server device’s MAC address is passed to the thread which is establishing connection by </w:t>
      </w:r>
      <w:r w:rsidR="007D2BAB">
        <w:lastRenderedPageBreak/>
        <w:t>probing the socket with corresponding UUID. If one of the UUID is failed due to already reserved for another device on the server side, clients continue with probing the next UUID on the Socket. After the connection is established, another thread is created (</w:t>
      </w:r>
      <w:proofErr w:type="spellStart"/>
      <w:r w:rsidR="007D2BAB">
        <w:t>connectedClientThread</w:t>
      </w:r>
      <w:proofErr w:type="gramStart"/>
      <w:r w:rsidR="007D2BAB">
        <w:t>:ConnectedThread</w:t>
      </w:r>
      <w:proofErr w:type="spellEnd"/>
      <w:proofErr w:type="gramEnd"/>
      <w:r w:rsidR="007D2BAB">
        <w:t xml:space="preserve">) to start the data transfer between the server and itself. </w:t>
      </w:r>
    </w:p>
    <w:p w:rsidR="006564EE" w:rsidRDefault="006564EE" w:rsidP="006564EE">
      <w:r>
        <w:rPr>
          <w:noProof/>
        </w:rPr>
        <w:drawing>
          <wp:inline distT="0" distB="0" distL="0" distR="0" wp14:anchorId="7A3CCD47" wp14:editId="43FA6101">
            <wp:extent cx="5946481" cy="2615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6267"/>
                    <a:stretch/>
                  </pic:blipFill>
                  <pic:spPr bwMode="auto">
                    <a:xfrm>
                      <a:off x="0" y="0"/>
                      <a:ext cx="5943600" cy="2614712"/>
                    </a:xfrm>
                    <a:prstGeom prst="rect">
                      <a:avLst/>
                    </a:prstGeom>
                    <a:ln>
                      <a:noFill/>
                    </a:ln>
                    <a:extLst>
                      <a:ext uri="{53640926-AAD7-44D8-BBD7-CCE9431645EC}">
                        <a14:shadowObscured xmlns:a14="http://schemas.microsoft.com/office/drawing/2010/main"/>
                      </a:ext>
                    </a:extLst>
                  </pic:spPr>
                </pic:pic>
              </a:graphicData>
            </a:graphic>
          </wp:inline>
        </w:drawing>
      </w:r>
    </w:p>
    <w:p w:rsidR="00D577C0" w:rsidRDefault="00D577C0" w:rsidP="006564EE"/>
    <w:p w:rsidR="007D2BAB" w:rsidRDefault="007D2BAB" w:rsidP="006564EE">
      <w:r>
        <w:t>Following table shows the states to communicat</w:t>
      </w:r>
      <w:r w:rsidR="00D577C0">
        <w:t>ing</w:t>
      </w:r>
      <w:r>
        <w:t xml:space="preserve"> with the </w:t>
      </w:r>
      <w:r w:rsidR="00D577C0">
        <w:t>main</w:t>
      </w:r>
      <w:r>
        <w:t xml:space="preserve"> activity which is </w:t>
      </w:r>
      <w:proofErr w:type="spellStart"/>
      <w:r>
        <w:t>Multip</w:t>
      </w:r>
      <w:r w:rsidR="00D577C0">
        <w:t>layerActivity</w:t>
      </w:r>
      <w:proofErr w:type="spellEnd"/>
      <w:r w:rsidR="00D577C0">
        <w:t>. Messages are sent</w:t>
      </w:r>
      <w:r>
        <w:t xml:space="preserve"> via Handler initiated in the </w:t>
      </w:r>
      <w:proofErr w:type="spellStart"/>
      <w:r>
        <w:t>MultiplayerActivity</w:t>
      </w:r>
      <w:proofErr w:type="spellEnd"/>
      <w:r>
        <w:t xml:space="preserve">, and handled to the </w:t>
      </w:r>
      <w:proofErr w:type="spellStart"/>
      <w:r>
        <w:t>BluetoothMPService</w:t>
      </w:r>
      <w:proofErr w:type="spellEnd"/>
      <w:r>
        <w:t xml:space="preserve"> when the Bluetooth service is created.</w:t>
      </w:r>
    </w:p>
    <w:tbl>
      <w:tblPr>
        <w:tblStyle w:val="TableGrid"/>
        <w:tblW w:w="0" w:type="auto"/>
        <w:tblLook w:val="04A0" w:firstRow="1" w:lastRow="0" w:firstColumn="1" w:lastColumn="0" w:noHBand="0" w:noVBand="1"/>
      </w:tblPr>
      <w:tblGrid>
        <w:gridCol w:w="3293"/>
        <w:gridCol w:w="6283"/>
      </w:tblGrid>
      <w:tr w:rsidR="007D2BAB" w:rsidTr="007D2BAB">
        <w:tc>
          <w:tcPr>
            <w:tcW w:w="3243" w:type="dxa"/>
          </w:tcPr>
          <w:p w:rsidR="007D2BAB" w:rsidRPr="00B011D9" w:rsidRDefault="007D2BAB" w:rsidP="006564EE">
            <w:pPr>
              <w:rPr>
                <w:b/>
              </w:rPr>
            </w:pPr>
            <w:r w:rsidRPr="00B011D9">
              <w:rPr>
                <w:b/>
              </w:rPr>
              <w:t>STATE_NONE</w:t>
            </w:r>
          </w:p>
        </w:tc>
        <w:tc>
          <w:tcPr>
            <w:tcW w:w="6333" w:type="dxa"/>
          </w:tcPr>
          <w:p w:rsidR="007D2BAB" w:rsidRDefault="007D2BAB" w:rsidP="007D2BAB">
            <w:r>
              <w:t xml:space="preserve">When </w:t>
            </w:r>
            <w:proofErr w:type="spellStart"/>
            <w:r>
              <w:t>BluetoothMPService</w:t>
            </w:r>
            <w:proofErr w:type="spellEnd"/>
            <w:r>
              <w:t xml:space="preserve"> class is initiated</w:t>
            </w:r>
          </w:p>
        </w:tc>
      </w:tr>
      <w:tr w:rsidR="007D2BAB" w:rsidTr="007D2BAB">
        <w:tc>
          <w:tcPr>
            <w:tcW w:w="3243" w:type="dxa"/>
          </w:tcPr>
          <w:p w:rsidR="007D2BAB" w:rsidRPr="00B011D9" w:rsidRDefault="007D2BAB" w:rsidP="006564EE">
            <w:pPr>
              <w:rPr>
                <w:b/>
              </w:rPr>
            </w:pPr>
            <w:r w:rsidRPr="00B011D9">
              <w:rPr>
                <w:b/>
              </w:rPr>
              <w:t>STATE_CONNECTING_TO_SERVER</w:t>
            </w:r>
          </w:p>
        </w:tc>
        <w:tc>
          <w:tcPr>
            <w:tcW w:w="6333" w:type="dxa"/>
          </w:tcPr>
          <w:p w:rsidR="007D2BAB" w:rsidRDefault="007D2BAB" w:rsidP="006564EE">
            <w:r>
              <w:t>When probing the UUID on the opened Socket</w:t>
            </w:r>
          </w:p>
        </w:tc>
      </w:tr>
      <w:tr w:rsidR="007D2BAB" w:rsidTr="007D2BAB">
        <w:tc>
          <w:tcPr>
            <w:tcW w:w="3243" w:type="dxa"/>
          </w:tcPr>
          <w:p w:rsidR="007D2BAB" w:rsidRPr="00B011D9" w:rsidRDefault="007D2BAB" w:rsidP="006564EE">
            <w:pPr>
              <w:rPr>
                <w:b/>
              </w:rPr>
            </w:pPr>
            <w:r w:rsidRPr="00B011D9">
              <w:rPr>
                <w:b/>
              </w:rPr>
              <w:t>STATE_CONNECTED_TO_SERVER</w:t>
            </w:r>
          </w:p>
        </w:tc>
        <w:tc>
          <w:tcPr>
            <w:tcW w:w="6333" w:type="dxa"/>
          </w:tcPr>
          <w:p w:rsidR="007D2BAB" w:rsidRDefault="007D2BAB" w:rsidP="006564EE">
            <w:r>
              <w:t>When Socket is accepted and connected to the Server device</w:t>
            </w:r>
          </w:p>
        </w:tc>
      </w:tr>
    </w:tbl>
    <w:p w:rsidR="007D2BAB" w:rsidRDefault="007D2BAB" w:rsidP="006564EE"/>
    <w:p w:rsidR="00D577C0" w:rsidRDefault="00D577C0" w:rsidP="00417157">
      <w:pPr>
        <w:pStyle w:val="Heading2"/>
      </w:pPr>
      <w:bookmarkStart w:id="78" w:name="_Toc315737449"/>
      <w:bookmarkStart w:id="79" w:name="_Toc315739452"/>
      <w:r>
        <w:t>Communication with the Main Activity</w:t>
      </w:r>
      <w:bookmarkEnd w:id="78"/>
      <w:bookmarkEnd w:id="79"/>
    </w:p>
    <w:p w:rsidR="00CC60E5" w:rsidRPr="00CC60E5" w:rsidRDefault="00CC60E5" w:rsidP="00CC60E5">
      <w:r>
        <w:t xml:space="preserve">Following table describes the messages arriving from </w:t>
      </w:r>
      <w:proofErr w:type="spellStart"/>
      <w:r>
        <w:t>BluetoothMPService</w:t>
      </w:r>
      <w:proofErr w:type="spellEnd"/>
      <w:r>
        <w:t>, and the actions according to message.</w:t>
      </w:r>
    </w:p>
    <w:tbl>
      <w:tblPr>
        <w:tblStyle w:val="TableGrid"/>
        <w:tblW w:w="0" w:type="auto"/>
        <w:tblLook w:val="04A0" w:firstRow="1" w:lastRow="0" w:firstColumn="1" w:lastColumn="0" w:noHBand="0" w:noVBand="1"/>
      </w:tblPr>
      <w:tblGrid>
        <w:gridCol w:w="9576"/>
      </w:tblGrid>
      <w:tr w:rsidR="00D577C0" w:rsidTr="00D577C0">
        <w:tc>
          <w:tcPr>
            <w:tcW w:w="9576" w:type="dxa"/>
          </w:tcPr>
          <w:p w:rsidR="008F03D1" w:rsidRDefault="008F03D1" w:rsidP="00D577C0">
            <w:pPr>
              <w:autoSpaceDE w:val="0"/>
              <w:autoSpaceDN w:val="0"/>
              <w:adjustRightInd w:val="0"/>
              <w:rPr>
                <w:rFonts w:ascii="Consolas" w:hAnsi="Consolas" w:cs="Consolas"/>
                <w:color w:val="000000"/>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b/>
                <w:bCs/>
                <w:color w:val="7F0055"/>
              </w:rPr>
              <w:t>private</w:t>
            </w:r>
            <w:r w:rsidRPr="00B011D9">
              <w:rPr>
                <w:rFonts w:ascii="Consolas" w:hAnsi="Consolas" w:cs="Consolas"/>
                <w:color w:val="000000"/>
              </w:rPr>
              <w:t xml:space="preserve"> </w:t>
            </w:r>
            <w:r w:rsidRPr="00B011D9">
              <w:rPr>
                <w:rFonts w:ascii="Consolas" w:hAnsi="Consolas" w:cs="Consolas"/>
                <w:b/>
                <w:bCs/>
                <w:color w:val="7F0055"/>
              </w:rPr>
              <w:t>final</w:t>
            </w:r>
            <w:r w:rsidRPr="00B011D9">
              <w:rPr>
                <w:rFonts w:ascii="Consolas" w:hAnsi="Consolas" w:cs="Consolas"/>
                <w:color w:val="000000"/>
              </w:rPr>
              <w:t xml:space="preserve"> Handler </w:t>
            </w:r>
            <w:proofErr w:type="spellStart"/>
            <w:r w:rsidRPr="00B011D9">
              <w:rPr>
                <w:rFonts w:ascii="Consolas" w:hAnsi="Consolas" w:cs="Consolas"/>
                <w:color w:val="0000C0"/>
              </w:rPr>
              <w:t>mHandler</w:t>
            </w:r>
            <w:proofErr w:type="spellEnd"/>
            <w:r w:rsidRPr="00B011D9">
              <w:rPr>
                <w:rFonts w:ascii="Consolas" w:hAnsi="Consolas" w:cs="Consolas"/>
                <w:color w:val="000000"/>
              </w:rPr>
              <w:t xml:space="preserve"> = </w:t>
            </w:r>
            <w:r w:rsidRPr="00B011D9">
              <w:rPr>
                <w:rFonts w:ascii="Consolas" w:hAnsi="Consolas" w:cs="Consolas"/>
                <w:b/>
                <w:bCs/>
                <w:color w:val="7F0055"/>
              </w:rPr>
              <w:t>new</w:t>
            </w:r>
            <w:r w:rsidRPr="00B011D9">
              <w:rPr>
                <w:rFonts w:ascii="Consolas" w:hAnsi="Consolas" w:cs="Consolas"/>
                <w:color w:val="000000"/>
              </w:rPr>
              <w:t xml:space="preserve"> Handler() {</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646464"/>
              </w:rPr>
              <w:t>@Override</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public</w:t>
            </w:r>
            <w:r w:rsidRPr="00B011D9">
              <w:rPr>
                <w:rFonts w:ascii="Consolas" w:hAnsi="Consolas" w:cs="Consolas"/>
                <w:color w:val="000000"/>
              </w:rPr>
              <w:t xml:space="preserve"> </w:t>
            </w:r>
            <w:r w:rsidRPr="00B011D9">
              <w:rPr>
                <w:rFonts w:ascii="Consolas" w:hAnsi="Consolas" w:cs="Consolas"/>
                <w:b/>
                <w:bCs/>
                <w:color w:val="7F0055"/>
              </w:rPr>
              <w:t>void</w:t>
            </w:r>
            <w:r w:rsidRPr="00B011D9">
              <w:rPr>
                <w:rFonts w:ascii="Consolas" w:hAnsi="Consolas" w:cs="Consolas"/>
                <w:color w:val="000000"/>
              </w:rPr>
              <w:t xml:space="preserve"> </w:t>
            </w:r>
            <w:proofErr w:type="spellStart"/>
            <w:r w:rsidRPr="00B011D9">
              <w:rPr>
                <w:rFonts w:ascii="Consolas" w:hAnsi="Consolas" w:cs="Consolas"/>
                <w:color w:val="000000"/>
              </w:rPr>
              <w:t>handleMessage</w:t>
            </w:r>
            <w:proofErr w:type="spellEnd"/>
            <w:r w:rsidRPr="00B011D9">
              <w:rPr>
                <w:rFonts w:ascii="Consolas" w:hAnsi="Consolas" w:cs="Consolas"/>
                <w:color w:val="000000"/>
              </w:rPr>
              <w:t xml:space="preserve">(Message </w:t>
            </w:r>
            <w:proofErr w:type="spellStart"/>
            <w:r w:rsidRPr="00B011D9">
              <w:rPr>
                <w:rFonts w:ascii="Consolas" w:hAnsi="Consolas" w:cs="Consolas"/>
                <w:color w:val="000000"/>
              </w:rPr>
              <w:t>msg</w:t>
            </w:r>
            <w:proofErr w:type="spellEnd"/>
            <w:r w:rsidRPr="00B011D9">
              <w:rPr>
                <w:rFonts w:ascii="Consolas" w:hAnsi="Consolas" w:cs="Consolas"/>
                <w:color w:val="000000"/>
              </w:rPr>
              <w:t>) {</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switch</w:t>
            </w:r>
            <w:r w:rsidRPr="00B011D9">
              <w:rPr>
                <w:rFonts w:ascii="Consolas" w:hAnsi="Consolas" w:cs="Consolas"/>
                <w:color w:val="000000"/>
              </w:rPr>
              <w:t xml:space="preserve"> (</w:t>
            </w:r>
            <w:proofErr w:type="spellStart"/>
            <w:r w:rsidRPr="00B011D9">
              <w:rPr>
                <w:rFonts w:ascii="Consolas" w:hAnsi="Consolas" w:cs="Consolas"/>
                <w:color w:val="000000"/>
              </w:rPr>
              <w:t>msg.</w:t>
            </w:r>
            <w:r w:rsidRPr="00B011D9">
              <w:rPr>
                <w:rFonts w:ascii="Consolas" w:hAnsi="Consolas" w:cs="Consolas"/>
                <w:color w:val="0000C0"/>
              </w:rPr>
              <w:t>what</w:t>
            </w:r>
            <w:proofErr w:type="spellEnd"/>
            <w:r w:rsidRPr="00B011D9">
              <w:rPr>
                <w:rFonts w:ascii="Consolas" w:hAnsi="Consolas" w:cs="Consolas"/>
                <w:color w:val="000000"/>
              </w:rPr>
              <w:t>) {</w:t>
            </w:r>
          </w:p>
          <w:p w:rsidR="00D577C0" w:rsidRDefault="00D577C0" w:rsidP="00D577C0">
            <w:pPr>
              <w:autoSpaceDE w:val="0"/>
              <w:autoSpaceDN w:val="0"/>
              <w:adjustRightInd w:val="0"/>
              <w:rPr>
                <w:rFonts w:ascii="Consolas" w:hAnsi="Consolas" w:cs="Consolas"/>
                <w:color w:val="000000"/>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Pr="00B011D9">
              <w:rPr>
                <w:rFonts w:ascii="Consolas" w:hAnsi="Consolas" w:cs="Consolas"/>
                <w:color w:val="000000"/>
              </w:rPr>
              <w:t xml:space="preserve"> </w:t>
            </w:r>
            <w:r w:rsidRPr="00B011D9">
              <w:rPr>
                <w:rFonts w:ascii="Consolas" w:hAnsi="Consolas" w:cs="Consolas"/>
                <w:i/>
                <w:iCs/>
                <w:color w:val="0000C0"/>
              </w:rPr>
              <w:t>MESSAGE_STATE_CHANGE</w:t>
            </w:r>
            <w:r w:rsidRPr="00B011D9">
              <w:rPr>
                <w:rFonts w:ascii="Consolas" w:hAnsi="Consolas" w:cs="Consolas"/>
                <w:color w:val="000000"/>
              </w:rPr>
              <w:t>:</w:t>
            </w:r>
          </w:p>
          <w:p w:rsidR="006310BE" w:rsidRDefault="006310BE" w:rsidP="00D577C0">
            <w:pPr>
              <w:autoSpaceDE w:val="0"/>
              <w:autoSpaceDN w:val="0"/>
              <w:adjustRightInd w:val="0"/>
              <w:rPr>
                <w:rFonts w:ascii="Consolas" w:hAnsi="Consolas" w:cs="Consolas"/>
                <w:color w:val="000000"/>
              </w:rPr>
            </w:pPr>
            <w:r w:rsidRPr="00B011D9">
              <w:rPr>
                <w:rFonts w:ascii="Consolas" w:hAnsi="Consolas" w:cs="Consolas"/>
                <w:noProof/>
                <w:color w:val="000000"/>
              </w:rPr>
              <mc:AlternateContent>
                <mc:Choice Requires="wps">
                  <w:drawing>
                    <wp:anchor distT="0" distB="0" distL="114300" distR="114300" simplePos="0" relativeHeight="251679744" behindDoc="0" locked="0" layoutInCell="1" allowOverlap="1" wp14:anchorId="661D4CBD" wp14:editId="0D15CB80">
                      <wp:simplePos x="0" y="0"/>
                      <wp:positionH relativeFrom="column">
                        <wp:posOffset>2249971</wp:posOffset>
                      </wp:positionH>
                      <wp:positionV relativeFrom="paragraph">
                        <wp:posOffset>16179</wp:posOffset>
                      </wp:positionV>
                      <wp:extent cx="3569970" cy="365760"/>
                      <wp:effectExtent l="0" t="0" r="11430"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3657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t>Connection state is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7.15pt;margin-top:1.25pt;width:281.1pt;height:2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" fillcolor="white [3201]" strokecolor="black [3200]" strokeweight="2pt">
                      <v:textbox>
                        <w:txbxContent>
                          <w:p w:rsidR="00F95231" w:rsidRDefault="00F95231">
                            <w:r>
                              <w:t>Connection state is changed</w:t>
                            </w:r>
                          </w:p>
                        </w:txbxContent>
                      </v:textbox>
                    </v:shape>
                  </w:pict>
                </mc:Fallback>
              </mc:AlternateContent>
            </w:r>
          </w:p>
          <w:p w:rsidR="006310BE" w:rsidRDefault="006310BE" w:rsidP="00D577C0">
            <w:pPr>
              <w:autoSpaceDE w:val="0"/>
              <w:autoSpaceDN w:val="0"/>
              <w:adjustRightInd w:val="0"/>
              <w:rPr>
                <w:rFonts w:ascii="Consolas" w:hAnsi="Consolas" w:cs="Consolas"/>
                <w:color w:val="000000"/>
              </w:rPr>
            </w:pPr>
          </w:p>
          <w:p w:rsidR="006310BE" w:rsidRPr="00B011D9" w:rsidRDefault="006310BE" w:rsidP="00D577C0">
            <w:pPr>
              <w:autoSpaceDE w:val="0"/>
              <w:autoSpaceDN w:val="0"/>
              <w:adjustRightInd w:val="0"/>
              <w:rPr>
                <w:rFonts w:ascii="Consolas" w:hAnsi="Consolas" w:cs="Consolas"/>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00CC60E5">
              <w:rPr>
                <w:rFonts w:ascii="Consolas" w:hAnsi="Consolas" w:cs="Consolas"/>
                <w:b/>
                <w:bCs/>
                <w:color w:val="7F0055"/>
              </w:rPr>
              <w:t xml:space="preserve"> </w:t>
            </w:r>
            <w:r w:rsidRPr="00B011D9">
              <w:rPr>
                <w:rFonts w:ascii="Consolas" w:hAnsi="Consolas" w:cs="Consolas"/>
                <w:i/>
                <w:iCs/>
                <w:color w:val="0000C0"/>
              </w:rPr>
              <w:t>STATE_ALL_CONNECTED</w:t>
            </w:r>
            <w:r w:rsidRPr="00B011D9">
              <w:rPr>
                <w:rFonts w:ascii="Consolas" w:hAnsi="Consolas" w:cs="Consolas"/>
                <w:color w:val="000000"/>
              </w:rPr>
              <w:t>:</w:t>
            </w:r>
          </w:p>
          <w:p w:rsidR="00D577C0" w:rsidRDefault="00B011D9" w:rsidP="00B011D9">
            <w:pPr>
              <w:autoSpaceDE w:val="0"/>
              <w:autoSpaceDN w:val="0"/>
              <w:adjustRightInd w:val="0"/>
              <w:rPr>
                <w:rFonts w:ascii="Consolas" w:hAnsi="Consolas" w:cs="Consolas"/>
                <w:color w:val="000000"/>
              </w:rPr>
            </w:pPr>
            <w:r w:rsidRPr="00B011D9">
              <w:rPr>
                <w:rFonts w:ascii="Consolas" w:hAnsi="Consolas" w:cs="Consolas"/>
                <w:noProof/>
                <w:color w:val="000000"/>
              </w:rPr>
              <mc:AlternateContent>
                <mc:Choice Requires="wps">
                  <w:drawing>
                    <wp:anchor distT="0" distB="0" distL="114300" distR="114300" simplePos="0" relativeHeight="251659264" behindDoc="0" locked="0" layoutInCell="1" allowOverlap="1" wp14:anchorId="182CA300" wp14:editId="03760501">
                      <wp:simplePos x="0" y="0"/>
                      <wp:positionH relativeFrom="column">
                        <wp:posOffset>2249170</wp:posOffset>
                      </wp:positionH>
                      <wp:positionV relativeFrom="paragraph">
                        <wp:posOffset>38487</wp:posOffset>
                      </wp:positionV>
                      <wp:extent cx="3569970" cy="523875"/>
                      <wp:effectExtent l="0" t="0" r="1143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238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t>All the devices are connected to the server, so start the game, and set the title to “All connected”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7.1pt;margin-top:3.05pt;width:281.1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" fillcolor="white [3201]" strokecolor="black [3200]" strokeweight="2pt">
                      <v:textbox>
                        <w:txbxContent>
                          <w:p w:rsidR="00F95231" w:rsidRDefault="00F95231">
                            <w:r>
                              <w:t>All the devices are connected to the server, so start the game, and set the title to “All connected”</w:t>
                            </w:r>
                          </w:p>
                        </w:txbxContent>
                      </v:textbox>
                    </v:shape>
                  </w:pict>
                </mc:Fallback>
              </mc:AlternateContent>
            </w:r>
            <w:r w:rsidR="00D577C0" w:rsidRPr="00B011D9">
              <w:rPr>
                <w:rFonts w:ascii="Consolas" w:hAnsi="Consolas" w:cs="Consolas"/>
                <w:color w:val="000000"/>
              </w:rPr>
              <w:tab/>
            </w:r>
            <w:r w:rsidR="00D577C0" w:rsidRPr="00B011D9">
              <w:rPr>
                <w:rFonts w:ascii="Consolas" w:hAnsi="Consolas" w:cs="Consolas"/>
                <w:color w:val="000000"/>
              </w:rPr>
              <w:tab/>
            </w:r>
            <w:r w:rsidR="00D577C0" w:rsidRPr="00B011D9">
              <w:rPr>
                <w:rFonts w:ascii="Consolas" w:hAnsi="Consolas" w:cs="Consolas"/>
                <w:color w:val="000000"/>
              </w:rPr>
              <w:tab/>
            </w:r>
            <w:r w:rsidR="00D577C0" w:rsidRPr="00B011D9">
              <w:rPr>
                <w:rFonts w:ascii="Consolas" w:hAnsi="Consolas" w:cs="Consolas"/>
                <w:color w:val="000000"/>
              </w:rPr>
              <w:tab/>
            </w:r>
            <w:r w:rsidR="00D577C0" w:rsidRPr="00B011D9">
              <w:rPr>
                <w:rFonts w:ascii="Consolas" w:hAnsi="Consolas" w:cs="Consolas"/>
                <w:color w:val="000000"/>
              </w:rPr>
              <w:tab/>
            </w:r>
          </w:p>
          <w:p w:rsidR="00B011D9" w:rsidRDefault="00B011D9" w:rsidP="00B011D9">
            <w:pPr>
              <w:autoSpaceDE w:val="0"/>
              <w:autoSpaceDN w:val="0"/>
              <w:adjustRightInd w:val="0"/>
              <w:rPr>
                <w:rFonts w:ascii="Consolas" w:hAnsi="Consolas" w:cs="Consolas"/>
                <w:color w:val="000000"/>
              </w:rPr>
            </w:pPr>
          </w:p>
          <w:p w:rsidR="00B011D9" w:rsidRDefault="00B011D9" w:rsidP="00B011D9">
            <w:pPr>
              <w:autoSpaceDE w:val="0"/>
              <w:autoSpaceDN w:val="0"/>
              <w:adjustRightInd w:val="0"/>
              <w:rPr>
                <w:rFonts w:ascii="Consolas" w:hAnsi="Consolas" w:cs="Consolas"/>
              </w:rPr>
            </w:pPr>
          </w:p>
          <w:p w:rsidR="00B011D9" w:rsidRPr="00B011D9" w:rsidRDefault="00B011D9" w:rsidP="00B011D9">
            <w:pPr>
              <w:autoSpaceDE w:val="0"/>
              <w:autoSpaceDN w:val="0"/>
              <w:adjustRightInd w:val="0"/>
              <w:rPr>
                <w:rFonts w:ascii="Consolas" w:hAnsi="Consolas" w:cs="Consolas"/>
              </w:rPr>
            </w:pPr>
          </w:p>
          <w:p w:rsidR="00D577C0" w:rsidRDefault="00D577C0" w:rsidP="00D577C0">
            <w:pPr>
              <w:autoSpaceDE w:val="0"/>
              <w:autoSpaceDN w:val="0"/>
              <w:adjustRightInd w:val="0"/>
              <w:rPr>
                <w:rFonts w:ascii="Consolas" w:hAnsi="Consolas" w:cs="Consolas"/>
                <w:color w:val="000000"/>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00CC60E5">
              <w:rPr>
                <w:rFonts w:ascii="Consolas" w:hAnsi="Consolas" w:cs="Consolas"/>
                <w:b/>
                <w:bCs/>
                <w:color w:val="7F0055"/>
              </w:rPr>
              <w:t xml:space="preserve"> </w:t>
            </w:r>
            <w:r w:rsidR="00CC60E5">
              <w:rPr>
                <w:rFonts w:ascii="Consolas" w:hAnsi="Consolas" w:cs="Consolas"/>
                <w:i/>
                <w:iCs/>
                <w:color w:val="0000C0"/>
                <w:sz w:val="24"/>
                <w:szCs w:val="24"/>
              </w:rPr>
              <w:t>STATE_WAITING_FOR_CONNECTIONS</w:t>
            </w:r>
            <w:r w:rsidR="00CC60E5">
              <w:rPr>
                <w:rFonts w:ascii="Consolas" w:hAnsi="Consolas" w:cs="Consolas"/>
                <w:color w:val="000000"/>
                <w:sz w:val="24"/>
                <w:szCs w:val="24"/>
              </w:rPr>
              <w:t>:</w:t>
            </w:r>
          </w:p>
          <w:p w:rsidR="00D577C0" w:rsidRDefault="00B011D9" w:rsidP="00B011D9">
            <w:pPr>
              <w:autoSpaceDE w:val="0"/>
              <w:autoSpaceDN w:val="0"/>
              <w:adjustRightInd w:val="0"/>
              <w:rPr>
                <w:rFonts w:ascii="Consolas" w:hAnsi="Consolas" w:cs="Consolas"/>
                <w:color w:val="000000"/>
              </w:rPr>
            </w:pPr>
            <w:r w:rsidRPr="00B011D9">
              <w:rPr>
                <w:rFonts w:ascii="Consolas" w:hAnsi="Consolas" w:cs="Consolas"/>
                <w:noProof/>
                <w:color w:val="000000"/>
              </w:rPr>
              <mc:AlternateContent>
                <mc:Choice Requires="wps">
                  <w:drawing>
                    <wp:anchor distT="0" distB="0" distL="114300" distR="114300" simplePos="0" relativeHeight="251661312" behindDoc="0" locked="0" layoutInCell="1" allowOverlap="1" wp14:anchorId="61AAAE36" wp14:editId="6BEA25F5">
                      <wp:simplePos x="0" y="0"/>
                      <wp:positionH relativeFrom="column">
                        <wp:posOffset>2250219</wp:posOffset>
                      </wp:positionH>
                      <wp:positionV relativeFrom="paragraph">
                        <wp:posOffset>10491</wp:posOffset>
                      </wp:positionV>
                      <wp:extent cx="3569970" cy="429371"/>
                      <wp:effectExtent l="0" t="0" r="11430" b="279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2937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t>Toast the connected device number (Server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7.2pt;margin-top:.85pt;width:281.1pt;height:3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" fillcolor="white [3201]" strokecolor="black [3200]" strokeweight="2pt">
                      <v:textbox>
                        <w:txbxContent>
                          <w:p w:rsidR="00F95231" w:rsidRDefault="00F95231">
                            <w:r>
                              <w:t>Toast the connected device number (Server side)</w:t>
                            </w:r>
                          </w:p>
                        </w:txbxContent>
                      </v:textbox>
                    </v:shape>
                  </w:pict>
                </mc:Fallback>
              </mc:AlternateContent>
            </w:r>
            <w:r w:rsidR="00D577C0" w:rsidRPr="00B011D9">
              <w:rPr>
                <w:rFonts w:ascii="Consolas" w:hAnsi="Consolas" w:cs="Consolas"/>
                <w:color w:val="000000"/>
              </w:rPr>
              <w:tab/>
            </w:r>
            <w:r w:rsidR="00D577C0" w:rsidRPr="00B011D9">
              <w:rPr>
                <w:rFonts w:ascii="Consolas" w:hAnsi="Consolas" w:cs="Consolas"/>
                <w:color w:val="000000"/>
              </w:rPr>
              <w:tab/>
            </w:r>
            <w:r w:rsidR="00D577C0" w:rsidRPr="00B011D9">
              <w:rPr>
                <w:rFonts w:ascii="Consolas" w:hAnsi="Consolas" w:cs="Consolas"/>
                <w:color w:val="000000"/>
              </w:rPr>
              <w:tab/>
            </w:r>
          </w:p>
          <w:p w:rsidR="00B011D9" w:rsidRDefault="00B011D9" w:rsidP="00B011D9">
            <w:pPr>
              <w:autoSpaceDE w:val="0"/>
              <w:autoSpaceDN w:val="0"/>
              <w:adjustRightInd w:val="0"/>
              <w:rPr>
                <w:rFonts w:ascii="Consolas" w:hAnsi="Consolas" w:cs="Consolas"/>
                <w:color w:val="000000"/>
              </w:rPr>
            </w:pPr>
          </w:p>
          <w:p w:rsidR="00B011D9" w:rsidRPr="00B011D9" w:rsidRDefault="00B011D9" w:rsidP="00B011D9">
            <w:pPr>
              <w:autoSpaceDE w:val="0"/>
              <w:autoSpaceDN w:val="0"/>
              <w:adjustRightInd w:val="0"/>
              <w:rPr>
                <w:rFonts w:ascii="Consolas" w:hAnsi="Consolas" w:cs="Consolas"/>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00CC60E5">
              <w:rPr>
                <w:rFonts w:ascii="Consolas" w:hAnsi="Consolas" w:cs="Consolas"/>
                <w:b/>
                <w:bCs/>
                <w:color w:val="7F0055"/>
              </w:rPr>
              <w:t xml:space="preserve"> </w:t>
            </w:r>
            <w:r w:rsidRPr="00B011D9">
              <w:rPr>
                <w:rFonts w:ascii="Consolas" w:hAnsi="Consolas" w:cs="Consolas"/>
                <w:i/>
                <w:iCs/>
                <w:color w:val="0000C0"/>
              </w:rPr>
              <w:t>STATE_CONNECTED_TO_SERVER</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00CC60E5">
              <w:rPr>
                <w:rFonts w:ascii="Consolas" w:hAnsi="Consolas" w:cs="Consolas"/>
                <w:b/>
                <w:bCs/>
                <w:color w:val="7F0055"/>
              </w:rPr>
              <w:t xml:space="preserve"> </w:t>
            </w:r>
            <w:r w:rsidRPr="00B011D9">
              <w:rPr>
                <w:rFonts w:ascii="Consolas" w:hAnsi="Consolas" w:cs="Consolas"/>
                <w:i/>
                <w:iCs/>
                <w:color w:val="0000C0"/>
              </w:rPr>
              <w:t>STATE_CONNECTING_TO_SERVER</w:t>
            </w:r>
            <w:r w:rsidRPr="00B011D9">
              <w:rPr>
                <w:rFonts w:ascii="Consolas" w:hAnsi="Consolas" w:cs="Consolas"/>
                <w:color w:val="000000"/>
              </w:rPr>
              <w:t>:</w:t>
            </w:r>
          </w:p>
          <w:p w:rsidR="000E3227" w:rsidRDefault="000E3227" w:rsidP="00D577C0">
            <w:pPr>
              <w:autoSpaceDE w:val="0"/>
              <w:autoSpaceDN w:val="0"/>
              <w:adjustRightInd w:val="0"/>
              <w:rPr>
                <w:rFonts w:ascii="Consolas" w:hAnsi="Consolas" w:cs="Consolas"/>
                <w:color w:val="3F7F5F"/>
              </w:rPr>
            </w:pPr>
            <w:r w:rsidRPr="00B011D9">
              <w:rPr>
                <w:rFonts w:ascii="Consolas" w:hAnsi="Consolas" w:cs="Consolas"/>
                <w:noProof/>
                <w:color w:val="000000"/>
              </w:rPr>
              <mc:AlternateContent>
                <mc:Choice Requires="wps">
                  <w:drawing>
                    <wp:anchor distT="0" distB="0" distL="114300" distR="114300" simplePos="0" relativeHeight="251663360" behindDoc="0" locked="0" layoutInCell="1" allowOverlap="1" wp14:anchorId="10BF07C4" wp14:editId="0B99A314">
                      <wp:simplePos x="0" y="0"/>
                      <wp:positionH relativeFrom="column">
                        <wp:posOffset>2250219</wp:posOffset>
                      </wp:positionH>
                      <wp:positionV relativeFrom="paragraph">
                        <wp:posOffset>9277</wp:posOffset>
                      </wp:positionV>
                      <wp:extent cx="3569970" cy="389613"/>
                      <wp:effectExtent l="0" t="0" r="11430" b="107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389613"/>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t xml:space="preserve">Set the title on the client side to </w:t>
                                  </w:r>
                                  <w:r w:rsidRPr="000E3227">
                                    <w:t>"Connecting to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7.2pt;margin-top:.75pt;width:281.1pt;height:3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" fillcolor="white [3201]" strokecolor="black [3200]" strokeweight="2pt">
                      <v:textbox>
                        <w:txbxContent>
                          <w:p w:rsidR="00F95231" w:rsidRDefault="00F95231">
                            <w:r>
                              <w:t xml:space="preserve">Set the title on the client side to </w:t>
                            </w:r>
                            <w:r w:rsidRPr="000E3227">
                              <w:t>"Connecting to server..."</w:t>
                            </w:r>
                          </w:p>
                        </w:txbxContent>
                      </v:textbox>
                    </v:shape>
                  </w:pict>
                </mc:Fallback>
              </mc:AlternateContent>
            </w:r>
          </w:p>
          <w:p w:rsidR="006310BE" w:rsidRDefault="006310BE" w:rsidP="00D577C0">
            <w:pPr>
              <w:autoSpaceDE w:val="0"/>
              <w:autoSpaceDN w:val="0"/>
              <w:adjustRightInd w:val="0"/>
              <w:rPr>
                <w:rFonts w:ascii="Consolas" w:hAnsi="Consolas" w:cs="Consolas"/>
                <w:color w:val="3F7F5F"/>
              </w:rPr>
            </w:pPr>
          </w:p>
          <w:p w:rsidR="006310BE" w:rsidRDefault="006310BE" w:rsidP="00D577C0">
            <w:pPr>
              <w:autoSpaceDE w:val="0"/>
              <w:autoSpaceDN w:val="0"/>
              <w:adjustRightInd w:val="0"/>
              <w:rPr>
                <w:rFonts w:ascii="Consolas" w:hAnsi="Consolas" w:cs="Consolas"/>
                <w:color w:val="3F7F5F"/>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00CC60E5">
              <w:rPr>
                <w:rFonts w:ascii="Consolas" w:hAnsi="Consolas" w:cs="Consolas"/>
                <w:b/>
                <w:bCs/>
                <w:color w:val="7F0055"/>
              </w:rPr>
              <w:t xml:space="preserve"> </w:t>
            </w:r>
            <w:r w:rsidRPr="00B011D9">
              <w:rPr>
                <w:rFonts w:ascii="Consolas" w:hAnsi="Consolas" w:cs="Consolas"/>
                <w:i/>
                <w:iCs/>
                <w:color w:val="0000C0"/>
              </w:rPr>
              <w:t>STATE_LISTEN</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00CC60E5">
              <w:rPr>
                <w:rFonts w:ascii="Consolas" w:hAnsi="Consolas" w:cs="Consolas"/>
                <w:b/>
                <w:bCs/>
                <w:color w:val="7F0055"/>
              </w:rPr>
              <w:t xml:space="preserve"> </w:t>
            </w:r>
            <w:r w:rsidRPr="00B011D9">
              <w:rPr>
                <w:rFonts w:ascii="Consolas" w:hAnsi="Consolas" w:cs="Consolas"/>
                <w:i/>
                <w:iCs/>
                <w:color w:val="0000C0"/>
              </w:rPr>
              <w:t>STATE_NONE</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Pr="00B011D9">
              <w:rPr>
                <w:rFonts w:ascii="Consolas" w:hAnsi="Consolas" w:cs="Consolas"/>
                <w:color w:val="000000"/>
              </w:rPr>
              <w:t xml:space="preserve"> </w:t>
            </w:r>
            <w:r w:rsidRPr="00B011D9">
              <w:rPr>
                <w:rFonts w:ascii="Consolas" w:hAnsi="Consolas" w:cs="Consolas"/>
                <w:i/>
                <w:iCs/>
                <w:color w:val="0000C0"/>
              </w:rPr>
              <w:t>MESSAGE_WRITE</w:t>
            </w:r>
            <w:r w:rsidRPr="00B011D9">
              <w:rPr>
                <w:rFonts w:ascii="Consolas" w:hAnsi="Consolas" w:cs="Consolas"/>
                <w:color w:val="000000"/>
              </w:rPr>
              <w:t>:</w:t>
            </w:r>
          </w:p>
          <w:p w:rsidR="000E3227" w:rsidRDefault="000E3227" w:rsidP="00D577C0">
            <w:pPr>
              <w:autoSpaceDE w:val="0"/>
              <w:autoSpaceDN w:val="0"/>
              <w:adjustRightInd w:val="0"/>
              <w:rPr>
                <w:rFonts w:ascii="Consolas" w:hAnsi="Consolas" w:cs="Consolas"/>
                <w:color w:val="3F7F5F"/>
              </w:rPr>
            </w:pPr>
            <w:r w:rsidRPr="00B011D9">
              <w:rPr>
                <w:rFonts w:ascii="Consolas" w:hAnsi="Consolas" w:cs="Consolas"/>
                <w:noProof/>
                <w:color w:val="000000"/>
              </w:rPr>
              <mc:AlternateContent>
                <mc:Choice Requires="wps">
                  <w:drawing>
                    <wp:anchor distT="0" distB="0" distL="114300" distR="114300" simplePos="0" relativeHeight="251667456" behindDoc="0" locked="0" layoutInCell="1" allowOverlap="1" wp14:anchorId="2011E493" wp14:editId="697A989E">
                      <wp:simplePos x="0" y="0"/>
                      <wp:positionH relativeFrom="column">
                        <wp:posOffset>2250219</wp:posOffset>
                      </wp:positionH>
                      <wp:positionV relativeFrom="paragraph">
                        <wp:posOffset>15268</wp:posOffset>
                      </wp:positionV>
                      <wp:extent cx="3569970" cy="421419"/>
                      <wp:effectExtent l="0" t="0" r="11430" b="171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2141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t>The message that this device has been sent to other(s)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7.2pt;margin-top:1.2pt;width:281.1pt;height:3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" fillcolor="white [3201]" strokecolor="black [3200]" strokeweight="2pt">
                      <v:textbox>
                        <w:txbxContent>
                          <w:p w:rsidR="00F95231" w:rsidRDefault="00F95231">
                            <w:r>
                              <w:t>The message that this device has been sent to other(s)</w:t>
                            </w:r>
                          </w:p>
                        </w:txbxContent>
                      </v:textbox>
                    </v:shape>
                  </w:pict>
                </mc:Fallback>
              </mc:AlternateContent>
            </w:r>
          </w:p>
          <w:p w:rsidR="000E3227" w:rsidRDefault="000E3227" w:rsidP="00D577C0">
            <w:pPr>
              <w:autoSpaceDE w:val="0"/>
              <w:autoSpaceDN w:val="0"/>
              <w:adjustRightInd w:val="0"/>
              <w:rPr>
                <w:rFonts w:ascii="Consolas" w:hAnsi="Consolas" w:cs="Consolas"/>
                <w:color w:val="3F7F5F"/>
              </w:rPr>
            </w:pPr>
          </w:p>
          <w:p w:rsidR="006310BE" w:rsidRDefault="006310BE" w:rsidP="00D577C0">
            <w:pPr>
              <w:autoSpaceDE w:val="0"/>
              <w:autoSpaceDN w:val="0"/>
              <w:adjustRightInd w:val="0"/>
              <w:rPr>
                <w:rFonts w:ascii="Consolas" w:hAnsi="Consolas" w:cs="Consolas"/>
                <w:color w:val="3F7F5F"/>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Pr="00B011D9">
              <w:rPr>
                <w:rFonts w:ascii="Consolas" w:hAnsi="Consolas" w:cs="Consolas"/>
                <w:color w:val="000000"/>
              </w:rPr>
              <w:t xml:space="preserve"> </w:t>
            </w:r>
            <w:r w:rsidRPr="00B011D9">
              <w:rPr>
                <w:rFonts w:ascii="Consolas" w:hAnsi="Consolas" w:cs="Consolas"/>
                <w:i/>
                <w:iCs/>
                <w:color w:val="0000C0"/>
              </w:rPr>
              <w:t>MESSAGE_READ</w:t>
            </w:r>
            <w:r w:rsidRPr="00B011D9">
              <w:rPr>
                <w:rFonts w:ascii="Consolas" w:hAnsi="Consolas" w:cs="Consolas"/>
                <w:color w:val="000000"/>
              </w:rPr>
              <w:t>:</w:t>
            </w:r>
          </w:p>
          <w:p w:rsidR="000E3227" w:rsidRDefault="000E3227" w:rsidP="00D577C0">
            <w:pPr>
              <w:autoSpaceDE w:val="0"/>
              <w:autoSpaceDN w:val="0"/>
              <w:adjustRightInd w:val="0"/>
              <w:rPr>
                <w:rFonts w:ascii="Consolas" w:hAnsi="Consolas" w:cs="Consolas"/>
                <w:color w:val="000000"/>
              </w:rPr>
            </w:pPr>
            <w:r w:rsidRPr="00B011D9">
              <w:rPr>
                <w:rFonts w:ascii="Consolas" w:hAnsi="Consolas" w:cs="Consolas"/>
                <w:noProof/>
                <w:color w:val="000000"/>
              </w:rPr>
              <mc:AlternateContent>
                <mc:Choice Requires="wps">
                  <w:drawing>
                    <wp:anchor distT="0" distB="0" distL="114300" distR="114300" simplePos="0" relativeHeight="251669504" behindDoc="0" locked="0" layoutInCell="1" allowOverlap="1" wp14:anchorId="1F3DCE9A" wp14:editId="212B9E53">
                      <wp:simplePos x="0" y="0"/>
                      <wp:positionH relativeFrom="column">
                        <wp:posOffset>2250219</wp:posOffset>
                      </wp:positionH>
                      <wp:positionV relativeFrom="paragraph">
                        <wp:posOffset>468</wp:posOffset>
                      </wp:positionV>
                      <wp:extent cx="3569970" cy="699715"/>
                      <wp:effectExtent l="0" t="0" r="11430" b="247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9971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t>Message has arrived to this device from other(s). Convert it to do the corresponding object depending on if this is client or server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7.2pt;margin-top:.05pt;width:281.1pt;height:5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" fillcolor="white [3201]" strokecolor="black [3200]" strokeweight="2pt">
                      <v:textbox>
                        <w:txbxContent>
                          <w:p w:rsidR="00F95231" w:rsidRDefault="00F95231">
                            <w:r>
                              <w:t>Message has arrived to this device from other(s). Convert it to do the corresponding object depending on if this is client or server device</w:t>
                            </w:r>
                          </w:p>
                        </w:txbxContent>
                      </v:textbox>
                    </v:shape>
                  </w:pict>
                </mc:Fallback>
              </mc:AlternateContent>
            </w:r>
          </w:p>
          <w:p w:rsidR="000E3227" w:rsidRDefault="000E3227" w:rsidP="00D577C0">
            <w:pPr>
              <w:autoSpaceDE w:val="0"/>
              <w:autoSpaceDN w:val="0"/>
              <w:adjustRightInd w:val="0"/>
              <w:rPr>
                <w:rFonts w:ascii="Consolas" w:hAnsi="Consolas" w:cs="Consolas"/>
                <w:color w:val="000000"/>
              </w:rPr>
            </w:pPr>
          </w:p>
          <w:p w:rsidR="000E3227" w:rsidRDefault="000E3227" w:rsidP="00D577C0">
            <w:pPr>
              <w:autoSpaceDE w:val="0"/>
              <w:autoSpaceDN w:val="0"/>
              <w:adjustRightInd w:val="0"/>
              <w:rPr>
                <w:rFonts w:ascii="Consolas" w:hAnsi="Consolas" w:cs="Consolas"/>
                <w:color w:val="000000"/>
              </w:rPr>
            </w:pPr>
          </w:p>
          <w:p w:rsidR="006310BE" w:rsidRDefault="006310BE" w:rsidP="00D577C0">
            <w:pPr>
              <w:autoSpaceDE w:val="0"/>
              <w:autoSpaceDN w:val="0"/>
              <w:adjustRightInd w:val="0"/>
              <w:rPr>
                <w:rFonts w:ascii="Consolas" w:hAnsi="Consolas" w:cs="Consolas"/>
                <w:color w:val="000000"/>
              </w:rPr>
            </w:pPr>
          </w:p>
          <w:p w:rsidR="000E3227" w:rsidRDefault="000E3227" w:rsidP="00D577C0">
            <w:pPr>
              <w:autoSpaceDE w:val="0"/>
              <w:autoSpaceDN w:val="0"/>
              <w:adjustRightInd w:val="0"/>
              <w:rPr>
                <w:rFonts w:ascii="Consolas" w:hAnsi="Consolas" w:cs="Consolas"/>
                <w:color w:val="000000"/>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Pr="00B011D9">
              <w:rPr>
                <w:rFonts w:ascii="Consolas" w:hAnsi="Consolas" w:cs="Consolas"/>
                <w:color w:val="000000"/>
              </w:rPr>
              <w:t xml:space="preserve"> </w:t>
            </w:r>
            <w:r w:rsidRPr="00B011D9">
              <w:rPr>
                <w:rFonts w:ascii="Consolas" w:hAnsi="Consolas" w:cs="Consolas"/>
                <w:i/>
                <w:iCs/>
                <w:color w:val="0000C0"/>
              </w:rPr>
              <w:t>MESSAGE_DEVICE_NAME</w:t>
            </w:r>
            <w:r w:rsidRPr="00B011D9">
              <w:rPr>
                <w:rFonts w:ascii="Consolas" w:hAnsi="Consolas" w:cs="Consolas"/>
                <w:color w:val="000000"/>
              </w:rPr>
              <w:t>:</w:t>
            </w:r>
          </w:p>
          <w:p w:rsidR="000E3227" w:rsidRDefault="000E3227" w:rsidP="000E3227">
            <w:pPr>
              <w:autoSpaceDE w:val="0"/>
              <w:autoSpaceDN w:val="0"/>
              <w:adjustRightInd w:val="0"/>
              <w:rPr>
                <w:rFonts w:ascii="Consolas" w:hAnsi="Consolas" w:cs="Consolas"/>
                <w:color w:val="3F7F5F"/>
              </w:rPr>
            </w:pPr>
            <w:r w:rsidRPr="00B011D9">
              <w:rPr>
                <w:rFonts w:ascii="Consolas" w:hAnsi="Consolas" w:cs="Consolas"/>
                <w:noProof/>
                <w:color w:val="000000"/>
              </w:rPr>
              <mc:AlternateContent>
                <mc:Choice Requires="wps">
                  <w:drawing>
                    <wp:anchor distT="0" distB="0" distL="114300" distR="114300" simplePos="0" relativeHeight="251671552" behindDoc="0" locked="0" layoutInCell="1" allowOverlap="1" wp14:anchorId="2165885B" wp14:editId="4F2CD95C">
                      <wp:simplePos x="0" y="0"/>
                      <wp:positionH relativeFrom="column">
                        <wp:posOffset>2250219</wp:posOffset>
                      </wp:positionH>
                      <wp:positionV relativeFrom="paragraph">
                        <wp:posOffset>46797</wp:posOffset>
                      </wp:positionV>
                      <wp:extent cx="3569970" cy="1049572"/>
                      <wp:effectExtent l="0" t="0" r="11430" b="177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049572"/>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rsidRPr="000E3227">
                                    <w:rPr>
                                      <w:b/>
                                    </w:rPr>
                                    <w:t>Server Side:</w:t>
                                  </w:r>
                                  <w:r>
                                    <w:t xml:space="preserve"> A client connected to the server. Change the value of the progress bar on the server side according to total number of connected devices.</w:t>
                                  </w:r>
                                </w:p>
                                <w:p w:rsidR="00F95231" w:rsidRDefault="00F95231">
                                  <w:r w:rsidRPr="000E3227">
                                    <w:rPr>
                                      <w:b/>
                                    </w:rPr>
                                    <w:t>Client Side:</w:t>
                                  </w:r>
                                  <w:r>
                                    <w:t xml:space="preserve"> Toast the name of the server device/</w:t>
                                  </w:r>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7.2pt;margin-top:3.7pt;width:281.1pt;height:8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" fillcolor="white [3201]" strokecolor="black [3200]" strokeweight="2pt">
                      <v:textbox>
                        <w:txbxContent>
                          <w:p w:rsidR="00F95231" w:rsidRDefault="00F95231">
                            <w:r w:rsidRPr="000E3227">
                              <w:rPr>
                                <w:b/>
                              </w:rPr>
                              <w:t>Server Side:</w:t>
                            </w:r>
                            <w:r>
                              <w:t xml:space="preserve"> A client connected to the server. Change the value of the progress bar on the server side according to total number of connected devices.</w:t>
                            </w:r>
                          </w:p>
                          <w:p w:rsidR="00F95231" w:rsidRDefault="00F95231">
                            <w:r w:rsidRPr="000E3227">
                              <w:rPr>
                                <w:b/>
                              </w:rPr>
                              <w:t>Client Side:</w:t>
                            </w:r>
                            <w:r>
                              <w:t xml:space="preserve"> Toast the name of the server device/</w:t>
                            </w:r>
                          </w:p>
                          <w:p w:rsidR="00F95231" w:rsidRDefault="00F95231"/>
                        </w:txbxContent>
                      </v:textbox>
                    </v:shape>
                  </w:pict>
                </mc:Fallback>
              </mc:AlternateContent>
            </w:r>
          </w:p>
          <w:p w:rsidR="000E3227" w:rsidRDefault="000E3227" w:rsidP="000E3227">
            <w:pPr>
              <w:autoSpaceDE w:val="0"/>
              <w:autoSpaceDN w:val="0"/>
              <w:adjustRightInd w:val="0"/>
              <w:rPr>
                <w:rFonts w:ascii="Consolas" w:hAnsi="Consolas" w:cs="Consolas"/>
                <w:color w:val="3F7F5F"/>
              </w:rPr>
            </w:pPr>
          </w:p>
          <w:p w:rsidR="000E3227" w:rsidRDefault="000E3227" w:rsidP="000E3227">
            <w:pPr>
              <w:autoSpaceDE w:val="0"/>
              <w:autoSpaceDN w:val="0"/>
              <w:adjustRightInd w:val="0"/>
              <w:rPr>
                <w:rFonts w:ascii="Consolas" w:hAnsi="Consolas" w:cs="Consolas"/>
                <w:color w:val="3F7F5F"/>
              </w:rPr>
            </w:pPr>
          </w:p>
          <w:p w:rsidR="000E3227" w:rsidRDefault="000E3227" w:rsidP="000E3227">
            <w:pPr>
              <w:autoSpaceDE w:val="0"/>
              <w:autoSpaceDN w:val="0"/>
              <w:adjustRightInd w:val="0"/>
              <w:rPr>
                <w:rFonts w:ascii="Consolas" w:hAnsi="Consolas" w:cs="Consolas"/>
                <w:color w:val="3F7F5F"/>
              </w:rPr>
            </w:pPr>
          </w:p>
          <w:p w:rsidR="000E3227" w:rsidRDefault="000E3227" w:rsidP="000E3227">
            <w:pPr>
              <w:autoSpaceDE w:val="0"/>
              <w:autoSpaceDN w:val="0"/>
              <w:adjustRightInd w:val="0"/>
              <w:rPr>
                <w:rFonts w:ascii="Consolas" w:hAnsi="Consolas" w:cs="Consolas"/>
                <w:color w:val="3F7F5F"/>
              </w:rPr>
            </w:pPr>
          </w:p>
          <w:p w:rsidR="000E3227" w:rsidRDefault="000E3227" w:rsidP="000E3227">
            <w:pPr>
              <w:autoSpaceDE w:val="0"/>
              <w:autoSpaceDN w:val="0"/>
              <w:adjustRightInd w:val="0"/>
              <w:rPr>
                <w:rFonts w:ascii="Consolas" w:hAnsi="Consolas" w:cs="Consolas"/>
                <w:color w:val="3F7F5F"/>
              </w:rPr>
            </w:pPr>
          </w:p>
          <w:p w:rsidR="000E3227" w:rsidRDefault="000E3227" w:rsidP="000E3227">
            <w:pPr>
              <w:autoSpaceDE w:val="0"/>
              <w:autoSpaceDN w:val="0"/>
              <w:adjustRightInd w:val="0"/>
              <w:rPr>
                <w:rFonts w:ascii="Consolas" w:hAnsi="Consolas" w:cs="Consolas"/>
                <w:color w:val="3F7F5F"/>
              </w:rPr>
            </w:pPr>
          </w:p>
          <w:p w:rsidR="000E3227" w:rsidRDefault="000E3227" w:rsidP="000E3227">
            <w:pPr>
              <w:autoSpaceDE w:val="0"/>
              <w:autoSpaceDN w:val="0"/>
              <w:adjustRightInd w:val="0"/>
              <w:rPr>
                <w:rFonts w:ascii="Consolas" w:hAnsi="Consolas" w:cs="Consolas"/>
                <w:color w:val="3F7F5F"/>
              </w:rPr>
            </w:pPr>
          </w:p>
          <w:p w:rsidR="00D577C0" w:rsidRPr="00B011D9" w:rsidRDefault="00D577C0" w:rsidP="000E3227">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Pr="00B011D9">
              <w:rPr>
                <w:rFonts w:ascii="Consolas" w:hAnsi="Consolas" w:cs="Consolas"/>
                <w:color w:val="000000"/>
              </w:rPr>
              <w:t xml:space="preserve"> </w:t>
            </w:r>
            <w:r w:rsidRPr="00B011D9">
              <w:rPr>
                <w:rFonts w:ascii="Consolas" w:hAnsi="Consolas" w:cs="Consolas"/>
                <w:i/>
                <w:iCs/>
                <w:color w:val="0000C0"/>
              </w:rPr>
              <w:t>MESSAGE_TOAST</w:t>
            </w:r>
            <w:r w:rsidRPr="00B011D9">
              <w:rPr>
                <w:rFonts w:ascii="Consolas" w:hAnsi="Consolas" w:cs="Consolas"/>
                <w:color w:val="000000"/>
              </w:rPr>
              <w:t>:</w:t>
            </w:r>
          </w:p>
          <w:p w:rsidR="00D577C0" w:rsidRDefault="00CC60E5" w:rsidP="00CC60E5">
            <w:pPr>
              <w:autoSpaceDE w:val="0"/>
              <w:autoSpaceDN w:val="0"/>
              <w:adjustRightInd w:val="0"/>
              <w:rPr>
                <w:rFonts w:ascii="Consolas" w:hAnsi="Consolas" w:cs="Consolas"/>
                <w:color w:val="000000"/>
              </w:rPr>
            </w:pPr>
            <w:r w:rsidRPr="00B011D9">
              <w:rPr>
                <w:rFonts w:ascii="Consolas" w:hAnsi="Consolas" w:cs="Consolas"/>
                <w:noProof/>
                <w:color w:val="000000"/>
              </w:rPr>
              <mc:AlternateContent>
                <mc:Choice Requires="wps">
                  <w:drawing>
                    <wp:anchor distT="0" distB="0" distL="114300" distR="114300" simplePos="0" relativeHeight="251673600" behindDoc="0" locked="0" layoutInCell="1" allowOverlap="1" wp14:anchorId="069B7126" wp14:editId="1450604D">
                      <wp:simplePos x="0" y="0"/>
                      <wp:positionH relativeFrom="column">
                        <wp:posOffset>2249584</wp:posOffset>
                      </wp:positionH>
                      <wp:positionV relativeFrom="paragraph">
                        <wp:posOffset>51435</wp:posOffset>
                      </wp:positionV>
                      <wp:extent cx="3569970" cy="564515"/>
                      <wp:effectExtent l="0" t="0" r="11430" b="260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6451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Game state has been changed, and letting the player know about the command that he has to do.</w:t>
                                  </w:r>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77.15pt;margin-top:4.05pt;width:281.1pt;height:4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" fillcolor="white [3201]" strokecolor="black [3200]" strokeweight="2pt">
                      <v:textbox>
                        <w:txbxContent>
                          <w:p w:rsidR="00F95231" w:rsidRPr="000E3227" w:rsidRDefault="00F95231">
                            <w:r>
                              <w:t>Game state has been changed, and letting the player know about the command that he has to do.</w:t>
                            </w:r>
                          </w:p>
                          <w:p w:rsidR="00F95231" w:rsidRDefault="00F95231"/>
                        </w:txbxContent>
                      </v:textbox>
                    </v:shape>
                  </w:pict>
                </mc:Fallback>
              </mc:AlternateContent>
            </w:r>
          </w:p>
          <w:p w:rsidR="00CC60E5" w:rsidRDefault="00CC60E5" w:rsidP="00CC60E5">
            <w:pPr>
              <w:autoSpaceDE w:val="0"/>
              <w:autoSpaceDN w:val="0"/>
              <w:adjustRightInd w:val="0"/>
              <w:rPr>
                <w:rFonts w:ascii="Consolas" w:hAnsi="Consolas" w:cs="Consolas"/>
                <w:color w:val="000000"/>
              </w:rPr>
            </w:pPr>
          </w:p>
          <w:p w:rsidR="00CC60E5" w:rsidRDefault="00CC60E5" w:rsidP="00CC60E5">
            <w:pPr>
              <w:autoSpaceDE w:val="0"/>
              <w:autoSpaceDN w:val="0"/>
              <w:adjustRightInd w:val="0"/>
              <w:rPr>
                <w:rFonts w:ascii="Consolas" w:hAnsi="Consolas" w:cs="Consolas"/>
              </w:rPr>
            </w:pPr>
          </w:p>
          <w:p w:rsidR="00CC60E5" w:rsidRPr="00B011D9" w:rsidRDefault="00CC60E5" w:rsidP="00CC60E5">
            <w:pPr>
              <w:autoSpaceDE w:val="0"/>
              <w:autoSpaceDN w:val="0"/>
              <w:adjustRightInd w:val="0"/>
              <w:rPr>
                <w:rFonts w:ascii="Consolas" w:hAnsi="Consolas" w:cs="Consolas"/>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lastRenderedPageBreak/>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Pr="00B011D9">
              <w:rPr>
                <w:rFonts w:ascii="Consolas" w:hAnsi="Consolas" w:cs="Consolas"/>
                <w:color w:val="000000"/>
              </w:rPr>
              <w:t xml:space="preserve"> </w:t>
            </w:r>
            <w:r w:rsidRPr="00B011D9">
              <w:rPr>
                <w:rFonts w:ascii="Consolas" w:hAnsi="Consolas" w:cs="Consolas"/>
                <w:i/>
                <w:iCs/>
                <w:color w:val="0000C0"/>
              </w:rPr>
              <w:t>MESSAGE_TOAST_WARNING</w:t>
            </w:r>
            <w:r w:rsidRPr="00B011D9">
              <w:rPr>
                <w:rFonts w:ascii="Consolas" w:hAnsi="Consolas" w:cs="Consolas"/>
                <w:color w:val="000000"/>
              </w:rPr>
              <w:t>:</w:t>
            </w:r>
          </w:p>
          <w:p w:rsidR="00CC60E5" w:rsidRDefault="00CC60E5" w:rsidP="00CC60E5">
            <w:pPr>
              <w:autoSpaceDE w:val="0"/>
              <w:autoSpaceDN w:val="0"/>
              <w:adjustRightInd w:val="0"/>
              <w:rPr>
                <w:rFonts w:ascii="Consolas" w:hAnsi="Consolas" w:cs="Consolas"/>
                <w:color w:val="000000"/>
              </w:rPr>
            </w:pPr>
            <w:r w:rsidRPr="00B011D9">
              <w:rPr>
                <w:rFonts w:ascii="Consolas" w:hAnsi="Consolas" w:cs="Consolas"/>
                <w:noProof/>
                <w:color w:val="000000"/>
              </w:rPr>
              <mc:AlternateContent>
                <mc:Choice Requires="wps">
                  <w:drawing>
                    <wp:anchor distT="0" distB="0" distL="114300" distR="114300" simplePos="0" relativeHeight="251675648" behindDoc="0" locked="0" layoutInCell="1" allowOverlap="1" wp14:anchorId="6A8B24DD" wp14:editId="771229A5">
                      <wp:simplePos x="0" y="0"/>
                      <wp:positionH relativeFrom="column">
                        <wp:posOffset>2249584</wp:posOffset>
                      </wp:positionH>
                      <wp:positionV relativeFrom="paragraph">
                        <wp:posOffset>40640</wp:posOffset>
                      </wp:positionV>
                      <wp:extent cx="3569970" cy="675640"/>
                      <wp:effectExtent l="0" t="0" r="11430" b="101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756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Warn the user about the connection lost or connection failed situation, and bringing options menu to the screen to let the user continue to the game as client or server again.</w:t>
                                  </w:r>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77.15pt;margin-top:3.2pt;width:281.1pt;height:5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" fillcolor="white [3201]" strokecolor="black [3200]" strokeweight="2pt">
                      <v:textbox>
                        <w:txbxContent>
                          <w:p w:rsidR="00F95231" w:rsidRPr="000E3227" w:rsidRDefault="00F95231">
                            <w:r>
                              <w:t>Warn the user about the connection lost or connection failed situation, and bringing options menu to the screen to let the user continue to the game as client or server again.</w:t>
                            </w:r>
                          </w:p>
                          <w:p w:rsidR="00F95231" w:rsidRDefault="00F95231"/>
                        </w:txbxContent>
                      </v:textbox>
                    </v:shape>
                  </w:pict>
                </mc:Fallback>
              </mc:AlternateContent>
            </w:r>
            <w:r w:rsidR="00D577C0" w:rsidRPr="00B011D9">
              <w:rPr>
                <w:rFonts w:ascii="Consolas" w:hAnsi="Consolas" w:cs="Consolas"/>
                <w:color w:val="000000"/>
              </w:rPr>
              <w:tab/>
            </w:r>
            <w:r w:rsidR="00D577C0" w:rsidRPr="00B011D9">
              <w:rPr>
                <w:rFonts w:ascii="Consolas" w:hAnsi="Consolas" w:cs="Consolas"/>
                <w:color w:val="000000"/>
              </w:rPr>
              <w:tab/>
            </w:r>
            <w:r w:rsidR="00D577C0" w:rsidRPr="00B011D9">
              <w:rPr>
                <w:rFonts w:ascii="Consolas" w:hAnsi="Consolas" w:cs="Consolas"/>
                <w:color w:val="000000"/>
              </w:rPr>
              <w:tab/>
            </w:r>
          </w:p>
          <w:p w:rsidR="00CC60E5" w:rsidRDefault="00CC60E5" w:rsidP="00CC60E5">
            <w:pPr>
              <w:autoSpaceDE w:val="0"/>
              <w:autoSpaceDN w:val="0"/>
              <w:adjustRightInd w:val="0"/>
              <w:rPr>
                <w:rFonts w:ascii="Consolas" w:hAnsi="Consolas" w:cs="Consolas"/>
                <w:color w:val="000000"/>
              </w:rPr>
            </w:pPr>
          </w:p>
          <w:p w:rsidR="00CC60E5" w:rsidRDefault="00CC60E5" w:rsidP="00CC60E5">
            <w:pPr>
              <w:autoSpaceDE w:val="0"/>
              <w:autoSpaceDN w:val="0"/>
              <w:adjustRightInd w:val="0"/>
              <w:rPr>
                <w:rFonts w:ascii="Consolas" w:hAnsi="Consolas" w:cs="Consolas"/>
                <w:color w:val="000000"/>
              </w:rPr>
            </w:pPr>
          </w:p>
          <w:p w:rsidR="00CC60E5" w:rsidRDefault="00CC60E5" w:rsidP="00CC60E5">
            <w:pPr>
              <w:autoSpaceDE w:val="0"/>
              <w:autoSpaceDN w:val="0"/>
              <w:adjustRightInd w:val="0"/>
              <w:rPr>
                <w:rFonts w:ascii="Consolas" w:hAnsi="Consolas" w:cs="Consolas"/>
                <w:color w:val="000000"/>
              </w:rPr>
            </w:pPr>
          </w:p>
          <w:p w:rsidR="00CC60E5" w:rsidRDefault="00CC60E5" w:rsidP="00CC60E5">
            <w:pPr>
              <w:autoSpaceDE w:val="0"/>
              <w:autoSpaceDN w:val="0"/>
              <w:adjustRightInd w:val="0"/>
              <w:rPr>
                <w:rFonts w:ascii="Consolas" w:hAnsi="Consolas" w:cs="Consolas"/>
                <w:color w:val="000000"/>
              </w:rPr>
            </w:pPr>
          </w:p>
          <w:p w:rsidR="00D577C0" w:rsidRPr="00B011D9" w:rsidRDefault="00D577C0" w:rsidP="00CC60E5">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case</w:t>
            </w:r>
            <w:r w:rsidRPr="00B011D9">
              <w:rPr>
                <w:rFonts w:ascii="Consolas" w:hAnsi="Consolas" w:cs="Consolas"/>
                <w:color w:val="000000"/>
              </w:rPr>
              <w:t xml:space="preserve"> </w:t>
            </w:r>
            <w:r w:rsidRPr="00B011D9">
              <w:rPr>
                <w:rFonts w:ascii="Consolas" w:hAnsi="Consolas" w:cs="Consolas"/>
                <w:i/>
                <w:iCs/>
                <w:color w:val="0000C0"/>
              </w:rPr>
              <w:t>MESSAGE_TITLE</w:t>
            </w:r>
            <w:r w:rsidRPr="00B011D9">
              <w:rPr>
                <w:rFonts w:ascii="Consolas" w:hAnsi="Consolas" w:cs="Consolas"/>
                <w:color w:val="000000"/>
              </w:rPr>
              <w:t>:</w:t>
            </w:r>
          </w:p>
          <w:p w:rsidR="00CC60E5" w:rsidRDefault="00CC60E5" w:rsidP="00D577C0">
            <w:pPr>
              <w:autoSpaceDE w:val="0"/>
              <w:autoSpaceDN w:val="0"/>
              <w:adjustRightInd w:val="0"/>
              <w:rPr>
                <w:rFonts w:ascii="Consolas" w:hAnsi="Consolas" w:cs="Consolas"/>
                <w:color w:val="0000C0"/>
              </w:rPr>
            </w:pPr>
            <w:r w:rsidRPr="00B011D9">
              <w:rPr>
                <w:rFonts w:ascii="Consolas" w:hAnsi="Consolas" w:cs="Consolas"/>
                <w:noProof/>
                <w:color w:val="000000"/>
              </w:rPr>
              <mc:AlternateContent>
                <mc:Choice Requires="wps">
                  <w:drawing>
                    <wp:anchor distT="0" distB="0" distL="114300" distR="114300" simplePos="0" relativeHeight="251677696" behindDoc="0" locked="0" layoutInCell="1" allowOverlap="1" wp14:anchorId="0ED48659" wp14:editId="0A32AAEC">
                      <wp:simplePos x="0" y="0"/>
                      <wp:positionH relativeFrom="column">
                        <wp:posOffset>2250219</wp:posOffset>
                      </wp:positionH>
                      <wp:positionV relativeFrom="paragraph">
                        <wp:posOffset>17145</wp:posOffset>
                      </wp:positionV>
                      <wp:extent cx="3569970" cy="556591"/>
                      <wp:effectExtent l="0" t="0" r="11430" b="152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5659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 xml:space="preserve">Change the text on the title bar with message arrived from </w:t>
                                  </w:r>
                                  <w:proofErr w:type="spellStart"/>
                                  <w:r>
                                    <w:t>BluetoohMPService</w:t>
                                  </w:r>
                                  <w:proofErr w:type="spellEnd"/>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7.2pt;margin-top:1.35pt;width:281.1pt;height:4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" fillcolor="white [3201]" strokecolor="black [3200]" strokeweight="2pt">
                      <v:textbox>
                        <w:txbxContent>
                          <w:p w:rsidR="00F95231" w:rsidRPr="000E3227" w:rsidRDefault="00F95231">
                            <w:r>
                              <w:t xml:space="preserve">Change the text on the title bar with message arrived from </w:t>
                            </w:r>
                            <w:proofErr w:type="spellStart"/>
                            <w:r>
                              <w:t>BluetoohMPService</w:t>
                            </w:r>
                            <w:proofErr w:type="spellEnd"/>
                          </w:p>
                          <w:p w:rsidR="00F95231" w:rsidRDefault="00F95231"/>
                        </w:txbxContent>
                      </v:textbox>
                    </v:shape>
                  </w:pict>
                </mc:Fallback>
              </mc:AlternateContent>
            </w:r>
            <w:r w:rsidR="00D577C0" w:rsidRPr="00B011D9">
              <w:rPr>
                <w:rFonts w:ascii="Consolas" w:hAnsi="Consolas" w:cs="Consolas"/>
                <w:color w:val="000000"/>
              </w:rPr>
              <w:tab/>
            </w:r>
            <w:r w:rsidR="00D577C0" w:rsidRPr="00B011D9">
              <w:rPr>
                <w:rFonts w:ascii="Consolas" w:hAnsi="Consolas" w:cs="Consolas"/>
                <w:color w:val="000000"/>
              </w:rPr>
              <w:tab/>
            </w:r>
            <w:r w:rsidR="00D577C0" w:rsidRPr="00B011D9">
              <w:rPr>
                <w:rFonts w:ascii="Consolas" w:hAnsi="Consolas" w:cs="Consolas"/>
                <w:color w:val="000000"/>
              </w:rPr>
              <w:tab/>
            </w:r>
            <w:r w:rsidR="00D577C0" w:rsidRPr="00B011D9">
              <w:rPr>
                <w:rFonts w:ascii="Consolas" w:hAnsi="Consolas" w:cs="Consolas"/>
                <w:color w:val="000000"/>
              </w:rPr>
              <w:tab/>
            </w:r>
          </w:p>
          <w:p w:rsidR="00CC60E5" w:rsidRDefault="00CC60E5" w:rsidP="00D577C0">
            <w:pPr>
              <w:autoSpaceDE w:val="0"/>
              <w:autoSpaceDN w:val="0"/>
              <w:adjustRightInd w:val="0"/>
              <w:rPr>
                <w:rFonts w:ascii="Consolas" w:hAnsi="Consolas" w:cs="Consolas"/>
                <w:color w:val="0000C0"/>
              </w:rPr>
            </w:pPr>
          </w:p>
          <w:p w:rsidR="00CC60E5" w:rsidRDefault="00CC60E5" w:rsidP="00D577C0">
            <w:pPr>
              <w:autoSpaceDE w:val="0"/>
              <w:autoSpaceDN w:val="0"/>
              <w:adjustRightInd w:val="0"/>
              <w:rPr>
                <w:rFonts w:ascii="Consolas" w:hAnsi="Consolas" w:cs="Consolas"/>
                <w:color w:val="0000C0"/>
              </w:rPr>
            </w:pPr>
          </w:p>
          <w:p w:rsidR="00CC60E5" w:rsidRDefault="00CC60E5" w:rsidP="00D577C0">
            <w:pPr>
              <w:autoSpaceDE w:val="0"/>
              <w:autoSpaceDN w:val="0"/>
              <w:adjustRightInd w:val="0"/>
              <w:rPr>
                <w:rFonts w:ascii="Consolas" w:hAnsi="Consolas" w:cs="Consolas"/>
                <w:color w:val="0000C0"/>
              </w:rPr>
            </w:pP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b/>
                <w:bCs/>
                <w:color w:val="7F0055"/>
              </w:rPr>
              <w:t>break</w:t>
            </w:r>
            <w:r w:rsidRPr="00B011D9">
              <w:rPr>
                <w:rFonts w:ascii="Consolas" w:hAnsi="Consolas" w:cs="Consolas"/>
                <w:color w:val="000000"/>
              </w:rPr>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r>
            <w:r w:rsidRPr="00B011D9">
              <w:rPr>
                <w:rFonts w:ascii="Consolas" w:hAnsi="Consolas" w:cs="Consolas"/>
                <w:color w:val="000000"/>
              </w:rPr>
              <w:tab/>
              <w:t>}</w:t>
            </w:r>
          </w:p>
          <w:p w:rsidR="00D577C0" w:rsidRPr="00B011D9" w:rsidRDefault="00D577C0" w:rsidP="00D577C0">
            <w:pPr>
              <w:autoSpaceDE w:val="0"/>
              <w:autoSpaceDN w:val="0"/>
              <w:adjustRightInd w:val="0"/>
              <w:rPr>
                <w:rFonts w:ascii="Consolas" w:hAnsi="Consolas" w:cs="Consolas"/>
              </w:rPr>
            </w:pPr>
            <w:r w:rsidRPr="00B011D9">
              <w:rPr>
                <w:rFonts w:ascii="Consolas" w:hAnsi="Consolas" w:cs="Consolas"/>
                <w:color w:val="000000"/>
              </w:rPr>
              <w:tab/>
            </w:r>
            <w:r w:rsidRPr="00B011D9">
              <w:rPr>
                <w:rFonts w:ascii="Consolas" w:hAnsi="Consolas" w:cs="Consolas"/>
                <w:color w:val="000000"/>
              </w:rPr>
              <w:tab/>
              <w:t>}</w:t>
            </w:r>
          </w:p>
          <w:p w:rsidR="00D577C0" w:rsidRPr="00B011D9" w:rsidRDefault="00D577C0" w:rsidP="00D577C0">
            <w:r w:rsidRPr="00B011D9">
              <w:rPr>
                <w:rFonts w:ascii="Consolas" w:hAnsi="Consolas" w:cs="Consolas"/>
                <w:color w:val="000000"/>
              </w:rPr>
              <w:tab/>
              <w:t>};</w:t>
            </w:r>
          </w:p>
        </w:tc>
      </w:tr>
    </w:tbl>
    <w:p w:rsidR="00D577C0" w:rsidRDefault="00D577C0" w:rsidP="00D577C0"/>
    <w:p w:rsidR="00CC60E5" w:rsidRDefault="00CC60E5" w:rsidP="00417157">
      <w:pPr>
        <w:pStyle w:val="Heading2"/>
      </w:pPr>
      <w:bookmarkStart w:id="80" w:name="_Toc315737450"/>
      <w:bookmarkStart w:id="81" w:name="_Toc315739453"/>
      <w:r>
        <w:t xml:space="preserve">Actions According to the </w:t>
      </w:r>
      <w:r w:rsidRPr="00417157">
        <w:t>Activity</w:t>
      </w:r>
      <w:r>
        <w:t xml:space="preserve"> Results</w:t>
      </w:r>
      <w:bookmarkEnd w:id="80"/>
      <w:bookmarkEnd w:id="81"/>
    </w:p>
    <w:p w:rsidR="00B7662B" w:rsidRPr="00B7662B" w:rsidRDefault="00B7662B" w:rsidP="00B7662B">
      <w:r>
        <w:t xml:space="preserve">Following table describes the actions after </w:t>
      </w:r>
      <w:r w:rsidR="00F2262C">
        <w:t xml:space="preserve">the results come back from the Activities started in the </w:t>
      </w:r>
      <w:proofErr w:type="spellStart"/>
      <w:r w:rsidR="00F2262C">
        <w:t>MultiplayerActivity</w:t>
      </w:r>
      <w:proofErr w:type="spellEnd"/>
      <w:r w:rsidR="00F2262C">
        <w:t>.</w:t>
      </w:r>
    </w:p>
    <w:tbl>
      <w:tblPr>
        <w:tblStyle w:val="TableGrid"/>
        <w:tblW w:w="0" w:type="auto"/>
        <w:tblLook w:val="04A0" w:firstRow="1" w:lastRow="0" w:firstColumn="1" w:lastColumn="0" w:noHBand="0" w:noVBand="1"/>
      </w:tblPr>
      <w:tblGrid>
        <w:gridCol w:w="9576"/>
      </w:tblGrid>
      <w:tr w:rsidR="00CC60E5" w:rsidTr="00CC60E5">
        <w:tc>
          <w:tcPr>
            <w:tcW w:w="9576" w:type="dxa"/>
          </w:tcPr>
          <w:p w:rsidR="008F03D1" w:rsidRDefault="008F03D1" w:rsidP="00CC60E5">
            <w:pPr>
              <w:autoSpaceDE w:val="0"/>
              <w:autoSpaceDN w:val="0"/>
              <w:adjustRightInd w:val="0"/>
              <w:rPr>
                <w:rFonts w:ascii="Consolas" w:hAnsi="Consolas" w:cs="Consolas"/>
                <w:color w:val="000000"/>
                <w:sz w:val="24"/>
                <w:szCs w:val="24"/>
              </w:rPr>
            </w:pP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onActivityResult</w:t>
            </w:r>
            <w:proofErr w:type="spellEnd"/>
            <w:r>
              <w:rPr>
                <w:rFonts w:ascii="Consolas" w:hAnsi="Consolas" w:cs="Consolas"/>
                <w:color w:val="000000"/>
                <w:sz w:val="24"/>
                <w:szCs w:val="24"/>
              </w:rPr>
              <w:t>(</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requestCode</w:t>
            </w:r>
            <w:proofErr w:type="spellEnd"/>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resultCode</w:t>
            </w:r>
            <w:proofErr w:type="spellEnd"/>
            <w:r>
              <w:rPr>
                <w:rFonts w:ascii="Consolas" w:hAnsi="Consolas" w:cs="Consolas"/>
                <w:color w:val="000000"/>
                <w:sz w:val="24"/>
                <w:szCs w:val="24"/>
              </w:rPr>
              <w:t>, Intent data) {</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i/>
                <w:iCs/>
                <w:color w:val="0000C0"/>
                <w:sz w:val="24"/>
                <w:szCs w:val="24"/>
              </w:rPr>
              <w:t>D</w:t>
            </w:r>
            <w:r>
              <w:rPr>
                <w:rFonts w:ascii="Consolas" w:hAnsi="Consolas" w:cs="Consolas"/>
                <w:color w:val="000000"/>
                <w:sz w:val="24"/>
                <w:szCs w:val="24"/>
              </w:rPr>
              <w:t>)</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Log.</w:t>
            </w:r>
            <w:r>
              <w:rPr>
                <w:rFonts w:ascii="Consolas" w:hAnsi="Consolas" w:cs="Consolas"/>
                <w:i/>
                <w:iCs/>
                <w:color w:val="000000"/>
                <w:sz w:val="24"/>
                <w:szCs w:val="24"/>
              </w:rPr>
              <w:t>d</w:t>
            </w:r>
            <w:proofErr w:type="spellEnd"/>
            <w:r>
              <w:rPr>
                <w:rFonts w:ascii="Consolas" w:hAnsi="Consolas" w:cs="Consolas"/>
                <w:color w:val="000000"/>
                <w:sz w:val="24"/>
                <w:szCs w:val="24"/>
              </w:rPr>
              <w:t>(</w:t>
            </w:r>
            <w:r>
              <w:rPr>
                <w:rFonts w:ascii="Consolas" w:hAnsi="Consolas" w:cs="Consolas"/>
                <w:i/>
                <w:iCs/>
                <w:color w:val="0000C0"/>
                <w:sz w:val="24"/>
                <w:szCs w:val="24"/>
              </w:rPr>
              <w:t>TAG</w:t>
            </w:r>
            <w:r>
              <w:rPr>
                <w:rFonts w:ascii="Consolas" w:hAnsi="Consolas" w:cs="Consolas"/>
                <w:color w:val="000000"/>
                <w:sz w:val="24"/>
                <w:szCs w:val="24"/>
              </w:rPr>
              <w:t xml:space="preserve">, </w:t>
            </w:r>
            <w:r>
              <w:rPr>
                <w:rFonts w:ascii="Consolas" w:hAnsi="Consolas" w:cs="Consolas"/>
                <w:color w:val="2A00FF"/>
                <w:sz w:val="24"/>
                <w:szCs w:val="24"/>
              </w:rPr>
              <w:t>"</w:t>
            </w:r>
            <w:proofErr w:type="spellStart"/>
            <w:r>
              <w:rPr>
                <w:rFonts w:ascii="Consolas" w:hAnsi="Consolas" w:cs="Consolas"/>
                <w:color w:val="2A00FF"/>
                <w:sz w:val="24"/>
                <w:szCs w:val="24"/>
              </w:rPr>
              <w:t>onActivityResult</w:t>
            </w:r>
            <w:proofErr w:type="spellEnd"/>
            <w:r>
              <w:rPr>
                <w:rFonts w:ascii="Consolas" w:hAnsi="Consolas" w:cs="Consolas"/>
                <w:color w:val="2A00FF"/>
                <w:sz w:val="24"/>
                <w:szCs w:val="24"/>
              </w:rPr>
              <w:t xml:space="preserve"> "</w:t>
            </w:r>
            <w:r>
              <w:rPr>
                <w:rFonts w:ascii="Consolas" w:hAnsi="Consolas" w:cs="Consolas"/>
                <w:color w:val="000000"/>
                <w:sz w:val="24"/>
                <w:szCs w:val="24"/>
              </w:rPr>
              <w:t xml:space="preserve"> + </w:t>
            </w:r>
            <w:proofErr w:type="spellStart"/>
            <w:r>
              <w:rPr>
                <w:rFonts w:ascii="Consolas" w:hAnsi="Consolas" w:cs="Consolas"/>
                <w:color w:val="000000"/>
                <w:sz w:val="24"/>
                <w:szCs w:val="24"/>
              </w:rPr>
              <w:t>resultCode</w:t>
            </w:r>
            <w:proofErr w:type="spellEnd"/>
            <w:r>
              <w:rPr>
                <w:rFonts w:ascii="Consolas" w:hAnsi="Consolas" w:cs="Consolas"/>
                <w:color w:val="000000"/>
                <w:sz w:val="24"/>
                <w:szCs w:val="24"/>
              </w:rPr>
              <w:t>);</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switch</w:t>
            </w:r>
            <w:r>
              <w:rPr>
                <w:rFonts w:ascii="Consolas" w:hAnsi="Consolas" w:cs="Consolas"/>
                <w:color w:val="000000"/>
                <w:sz w:val="24"/>
                <w:szCs w:val="24"/>
              </w:rPr>
              <w:t xml:space="preserve"> (</w:t>
            </w:r>
            <w:proofErr w:type="spellStart"/>
            <w:r>
              <w:rPr>
                <w:rFonts w:ascii="Consolas" w:hAnsi="Consolas" w:cs="Consolas"/>
                <w:color w:val="000000"/>
                <w:sz w:val="24"/>
                <w:szCs w:val="24"/>
              </w:rPr>
              <w:t>requestCode</w:t>
            </w:r>
            <w:proofErr w:type="spellEnd"/>
            <w:r>
              <w:rPr>
                <w:rFonts w:ascii="Consolas" w:hAnsi="Consolas" w:cs="Consolas"/>
                <w:color w:val="000000"/>
                <w:sz w:val="24"/>
                <w:szCs w:val="24"/>
              </w:rPr>
              <w:t>) {</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i/>
                <w:iCs/>
                <w:color w:val="0000C0"/>
                <w:sz w:val="24"/>
                <w:szCs w:val="24"/>
              </w:rPr>
              <w:t>REQUEST_CONNECT_SERVER</w:t>
            </w:r>
            <w:r>
              <w:rPr>
                <w:rFonts w:ascii="Consolas" w:hAnsi="Consolas" w:cs="Consolas"/>
                <w:color w:val="000000"/>
                <w:sz w:val="24"/>
                <w:szCs w:val="24"/>
              </w:rPr>
              <w:t>:</w:t>
            </w:r>
          </w:p>
          <w:p w:rsidR="00CC60E5" w:rsidRDefault="00FA2455" w:rsidP="00FA2455">
            <w:pPr>
              <w:autoSpaceDE w:val="0"/>
              <w:autoSpaceDN w:val="0"/>
              <w:adjustRightInd w:val="0"/>
              <w:rPr>
                <w:rFonts w:ascii="Consolas" w:hAnsi="Consolas" w:cs="Consolas"/>
                <w:color w:val="000000"/>
                <w:sz w:val="24"/>
                <w:szCs w:val="24"/>
              </w:rPr>
            </w:pPr>
            <w:r w:rsidRPr="00B011D9">
              <w:rPr>
                <w:rFonts w:ascii="Consolas" w:hAnsi="Consolas" w:cs="Consolas"/>
                <w:noProof/>
                <w:color w:val="000000"/>
              </w:rPr>
              <mc:AlternateContent>
                <mc:Choice Requires="wps">
                  <w:drawing>
                    <wp:anchor distT="0" distB="0" distL="114300" distR="114300" simplePos="0" relativeHeight="251681792" behindDoc="0" locked="0" layoutInCell="1" allowOverlap="1" wp14:anchorId="73134B7D" wp14:editId="4643EB41">
                      <wp:simplePos x="0" y="0"/>
                      <wp:positionH relativeFrom="column">
                        <wp:posOffset>2249805</wp:posOffset>
                      </wp:positionH>
                      <wp:positionV relativeFrom="paragraph">
                        <wp:posOffset>27940</wp:posOffset>
                      </wp:positionV>
                      <wp:extent cx="3569970" cy="937895"/>
                      <wp:effectExtent l="0" t="0" r="11430" b="146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9378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7.15pt;margin-top:2.2pt;width:281.1pt;height:7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" fillcolor="white [3201]" strokecolor="black [3200]" strokeweight="2pt">
                      <v:textbox>
                        <w:txbxContent>
                          <w:p w:rsidR="00F95231" w:rsidRPr="000E3227" w:rsidRDefault="00F95231">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p w:rsidR="00F95231" w:rsidRDefault="00F95231"/>
                        </w:txbxContent>
                      </v:textbox>
                    </v:shape>
                  </w:pict>
                </mc:Fallback>
              </mc:AlternateContent>
            </w:r>
            <w:r w:rsidR="00CC60E5">
              <w:rPr>
                <w:rFonts w:ascii="Consolas" w:hAnsi="Consolas" w:cs="Consolas"/>
                <w:color w:val="000000"/>
                <w:sz w:val="24"/>
                <w:szCs w:val="24"/>
              </w:rPr>
              <w:tab/>
            </w:r>
            <w:r w:rsidR="00CC60E5">
              <w:rPr>
                <w:rFonts w:ascii="Consolas" w:hAnsi="Consolas" w:cs="Consolas"/>
                <w:color w:val="000000"/>
                <w:sz w:val="24"/>
                <w:szCs w:val="24"/>
              </w:rPr>
              <w:tab/>
            </w:r>
          </w:p>
          <w:p w:rsidR="00FA2455" w:rsidRDefault="00FA2455" w:rsidP="00FA2455">
            <w:pPr>
              <w:autoSpaceDE w:val="0"/>
              <w:autoSpaceDN w:val="0"/>
              <w:adjustRightInd w:val="0"/>
              <w:rPr>
                <w:rFonts w:ascii="Consolas" w:hAnsi="Consolas" w:cs="Consolas"/>
                <w:color w:val="000000"/>
                <w:sz w:val="24"/>
                <w:szCs w:val="24"/>
              </w:rPr>
            </w:pPr>
          </w:p>
          <w:p w:rsidR="00FA2455" w:rsidRDefault="00FA2455" w:rsidP="00FA2455">
            <w:pPr>
              <w:autoSpaceDE w:val="0"/>
              <w:autoSpaceDN w:val="0"/>
              <w:adjustRightInd w:val="0"/>
              <w:rPr>
                <w:rFonts w:ascii="Consolas" w:hAnsi="Consolas" w:cs="Consolas"/>
                <w:color w:val="000000"/>
                <w:sz w:val="24"/>
                <w:szCs w:val="24"/>
              </w:rPr>
            </w:pPr>
          </w:p>
          <w:p w:rsidR="00FA2455" w:rsidRDefault="00FA2455" w:rsidP="00FA2455">
            <w:pPr>
              <w:autoSpaceDE w:val="0"/>
              <w:autoSpaceDN w:val="0"/>
              <w:adjustRightInd w:val="0"/>
              <w:rPr>
                <w:rFonts w:ascii="Consolas" w:hAnsi="Consolas" w:cs="Consolas"/>
                <w:color w:val="000000"/>
                <w:sz w:val="24"/>
                <w:szCs w:val="24"/>
              </w:rPr>
            </w:pPr>
          </w:p>
          <w:p w:rsidR="00FA2455" w:rsidRDefault="00FA2455" w:rsidP="00FA2455">
            <w:pPr>
              <w:autoSpaceDE w:val="0"/>
              <w:autoSpaceDN w:val="0"/>
              <w:adjustRightInd w:val="0"/>
              <w:rPr>
                <w:rFonts w:ascii="Consolas" w:hAnsi="Consolas" w:cs="Consolas"/>
                <w:color w:val="000000"/>
                <w:sz w:val="24"/>
                <w:szCs w:val="24"/>
              </w:rPr>
            </w:pPr>
          </w:p>
          <w:p w:rsidR="00FA2455" w:rsidRDefault="00FA2455" w:rsidP="00FA2455">
            <w:pPr>
              <w:autoSpaceDE w:val="0"/>
              <w:autoSpaceDN w:val="0"/>
              <w:adjustRightInd w:val="0"/>
              <w:rPr>
                <w:rFonts w:ascii="Consolas" w:hAnsi="Consolas" w:cs="Consolas"/>
                <w:sz w:val="24"/>
                <w:szCs w:val="24"/>
              </w:rPr>
            </w:pP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i/>
                <w:iCs/>
                <w:color w:val="0000C0"/>
                <w:sz w:val="24"/>
                <w:szCs w:val="24"/>
              </w:rPr>
              <w:t>REQUEST_ENABLE_BT</w:t>
            </w:r>
            <w:r>
              <w:rPr>
                <w:rFonts w:ascii="Consolas" w:hAnsi="Consolas" w:cs="Consolas"/>
                <w:color w:val="000000"/>
                <w:sz w:val="24"/>
                <w:szCs w:val="24"/>
              </w:rPr>
              <w:t>:</w:t>
            </w:r>
          </w:p>
          <w:p w:rsidR="00FA2455" w:rsidRDefault="00FA2455" w:rsidP="00FA2455">
            <w:pPr>
              <w:autoSpaceDE w:val="0"/>
              <w:autoSpaceDN w:val="0"/>
              <w:adjustRightInd w:val="0"/>
              <w:rPr>
                <w:rFonts w:ascii="Consolas" w:hAnsi="Consolas" w:cs="Consolas"/>
                <w:b/>
                <w:bCs/>
                <w:color w:val="7F0055"/>
                <w:sz w:val="24"/>
                <w:szCs w:val="24"/>
              </w:rPr>
            </w:pPr>
            <w:r w:rsidRPr="00B011D9">
              <w:rPr>
                <w:rFonts w:ascii="Consolas" w:hAnsi="Consolas" w:cs="Consolas"/>
                <w:noProof/>
                <w:color w:val="000000"/>
              </w:rPr>
              <mc:AlternateContent>
                <mc:Choice Requires="wps">
                  <w:drawing>
                    <wp:anchor distT="0" distB="0" distL="114300" distR="114300" simplePos="0" relativeHeight="251683840" behindDoc="0" locked="0" layoutInCell="1" allowOverlap="1" wp14:anchorId="36A4E55F" wp14:editId="6F002F4C">
                      <wp:simplePos x="0" y="0"/>
                      <wp:positionH relativeFrom="column">
                        <wp:posOffset>2250219</wp:posOffset>
                      </wp:positionH>
                      <wp:positionV relativeFrom="paragraph">
                        <wp:posOffset>54694</wp:posOffset>
                      </wp:positionV>
                      <wp:extent cx="3569970" cy="731520"/>
                      <wp:effectExtent l="0" t="0" r="11430" b="114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315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If Bluetooth is not enabled on the device, application will enable the Bluetooth. If result is not positive, then user will be prompt to continue with single player mode.</w:t>
                                  </w:r>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7.2pt;margin-top:4.3pt;width:281.1pt;height:5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" fillcolor="white [3201]" strokecolor="black [3200]" strokeweight="2pt">
                      <v:textbox>
                        <w:txbxContent>
                          <w:p w:rsidR="00F95231" w:rsidRPr="000E3227" w:rsidRDefault="00F95231">
                            <w:r>
                              <w:t>If Bluetooth is not enabled on the device, application will enable the Bluetooth. If result is not positive, then user will be prompt to continue with single player mode.</w:t>
                            </w:r>
                          </w:p>
                          <w:p w:rsidR="00F95231" w:rsidRDefault="00F95231"/>
                        </w:txbxContent>
                      </v:textbox>
                    </v:shape>
                  </w:pict>
                </mc:Fallback>
              </mc:AlternateContent>
            </w:r>
            <w:r w:rsidR="00CC60E5">
              <w:rPr>
                <w:rFonts w:ascii="Consolas" w:hAnsi="Consolas" w:cs="Consolas"/>
                <w:color w:val="000000"/>
                <w:sz w:val="24"/>
                <w:szCs w:val="24"/>
              </w:rPr>
              <w:tab/>
            </w:r>
            <w:r w:rsidR="00CC60E5">
              <w:rPr>
                <w:rFonts w:ascii="Consolas" w:hAnsi="Consolas" w:cs="Consolas"/>
                <w:color w:val="000000"/>
                <w:sz w:val="24"/>
                <w:szCs w:val="24"/>
              </w:rPr>
              <w:tab/>
            </w:r>
            <w:r w:rsidR="00CC60E5">
              <w:rPr>
                <w:rFonts w:ascii="Consolas" w:hAnsi="Consolas" w:cs="Consolas"/>
                <w:color w:val="000000"/>
                <w:sz w:val="24"/>
                <w:szCs w:val="24"/>
              </w:rPr>
              <w:tab/>
            </w:r>
          </w:p>
          <w:p w:rsidR="00FA2455" w:rsidRDefault="00FA2455" w:rsidP="00FA2455">
            <w:pPr>
              <w:autoSpaceDE w:val="0"/>
              <w:autoSpaceDN w:val="0"/>
              <w:adjustRightInd w:val="0"/>
              <w:rPr>
                <w:rFonts w:ascii="Consolas" w:hAnsi="Consolas" w:cs="Consolas"/>
                <w:b/>
                <w:bCs/>
                <w:color w:val="7F0055"/>
                <w:sz w:val="24"/>
                <w:szCs w:val="24"/>
              </w:rPr>
            </w:pPr>
          </w:p>
          <w:p w:rsidR="00FA2455" w:rsidRDefault="00FA2455" w:rsidP="00FA2455">
            <w:pPr>
              <w:autoSpaceDE w:val="0"/>
              <w:autoSpaceDN w:val="0"/>
              <w:adjustRightInd w:val="0"/>
              <w:rPr>
                <w:rFonts w:ascii="Consolas" w:hAnsi="Consolas" w:cs="Consolas"/>
                <w:b/>
                <w:bCs/>
                <w:color w:val="7F0055"/>
                <w:sz w:val="24"/>
                <w:szCs w:val="24"/>
              </w:rPr>
            </w:pPr>
          </w:p>
          <w:p w:rsidR="00FA2455" w:rsidRDefault="00FA2455" w:rsidP="00FA2455">
            <w:pPr>
              <w:autoSpaceDE w:val="0"/>
              <w:autoSpaceDN w:val="0"/>
              <w:adjustRightInd w:val="0"/>
              <w:rPr>
                <w:rFonts w:ascii="Consolas" w:hAnsi="Consolas" w:cs="Consolas"/>
                <w:b/>
                <w:bCs/>
                <w:color w:val="7F0055"/>
                <w:sz w:val="24"/>
                <w:szCs w:val="24"/>
              </w:rPr>
            </w:pPr>
          </w:p>
          <w:p w:rsidR="00FA2455" w:rsidRDefault="00FA2455" w:rsidP="00FA2455">
            <w:pPr>
              <w:autoSpaceDE w:val="0"/>
              <w:autoSpaceDN w:val="0"/>
              <w:adjustRightInd w:val="0"/>
              <w:rPr>
                <w:rFonts w:ascii="Consolas" w:hAnsi="Consolas" w:cs="Consolas"/>
                <w:b/>
                <w:bCs/>
                <w:color w:val="7F0055"/>
                <w:sz w:val="24"/>
                <w:szCs w:val="24"/>
              </w:rPr>
            </w:pPr>
          </w:p>
          <w:p w:rsidR="00CC60E5" w:rsidRDefault="00CC60E5" w:rsidP="00FA245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case</w:t>
            </w:r>
            <w:r>
              <w:rPr>
                <w:rFonts w:ascii="Consolas" w:hAnsi="Consolas" w:cs="Consolas"/>
                <w:color w:val="000000"/>
                <w:sz w:val="24"/>
                <w:szCs w:val="24"/>
              </w:rPr>
              <w:t xml:space="preserve"> </w:t>
            </w:r>
            <w:r>
              <w:rPr>
                <w:rFonts w:ascii="Consolas" w:hAnsi="Consolas" w:cs="Consolas"/>
                <w:i/>
                <w:iCs/>
                <w:color w:val="0000C0"/>
                <w:sz w:val="24"/>
                <w:szCs w:val="24"/>
              </w:rPr>
              <w:t>REQUEST_MODE_TYPE</w:t>
            </w:r>
            <w:r>
              <w:rPr>
                <w:rFonts w:ascii="Consolas" w:hAnsi="Consolas" w:cs="Consolas"/>
                <w:color w:val="000000"/>
                <w:sz w:val="24"/>
                <w:szCs w:val="24"/>
              </w:rPr>
              <w:t>:</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00"/>
                <w:sz w:val="24"/>
                <w:szCs w:val="24"/>
              </w:rPr>
              <w:t>resultCode</w:t>
            </w:r>
            <w:proofErr w:type="spellEnd"/>
            <w:r>
              <w:rPr>
                <w:rFonts w:ascii="Consolas" w:hAnsi="Consolas" w:cs="Consolas"/>
                <w:color w:val="000000"/>
                <w:sz w:val="24"/>
                <w:szCs w:val="24"/>
              </w:rPr>
              <w:t xml:space="preserve"> == </w:t>
            </w:r>
            <w:r>
              <w:rPr>
                <w:rFonts w:ascii="Consolas" w:hAnsi="Consolas" w:cs="Consolas"/>
                <w:i/>
                <w:iCs/>
                <w:color w:val="0000C0"/>
                <w:sz w:val="24"/>
                <w:szCs w:val="24"/>
              </w:rPr>
              <w:t>RESULT_CLIENT_MODE</w:t>
            </w:r>
            <w:r>
              <w:rPr>
                <w:rFonts w:ascii="Consolas" w:hAnsi="Consolas" w:cs="Consolas"/>
                <w:color w:val="000000"/>
                <w:sz w:val="24"/>
                <w:szCs w:val="24"/>
              </w:rPr>
              <w:t>) {</w:t>
            </w:r>
          </w:p>
          <w:p w:rsidR="00FA2455" w:rsidRDefault="00FA2455" w:rsidP="00CC60E5">
            <w:pPr>
              <w:autoSpaceDE w:val="0"/>
              <w:autoSpaceDN w:val="0"/>
              <w:adjustRightInd w:val="0"/>
              <w:rPr>
                <w:rFonts w:ascii="Consolas" w:hAnsi="Consolas" w:cs="Consolas"/>
                <w:color w:val="3F7F5F"/>
                <w:sz w:val="24"/>
                <w:szCs w:val="24"/>
              </w:rPr>
            </w:pPr>
            <w:r w:rsidRPr="00B011D9">
              <w:rPr>
                <w:rFonts w:ascii="Consolas" w:hAnsi="Consolas" w:cs="Consolas"/>
                <w:noProof/>
                <w:color w:val="000000"/>
              </w:rPr>
              <mc:AlternateContent>
                <mc:Choice Requires="wps">
                  <w:drawing>
                    <wp:anchor distT="0" distB="0" distL="114300" distR="114300" simplePos="0" relativeHeight="251685888" behindDoc="0" locked="0" layoutInCell="1" allowOverlap="1" wp14:anchorId="752362E1" wp14:editId="69953DB5">
                      <wp:simplePos x="0" y="0"/>
                      <wp:positionH relativeFrom="column">
                        <wp:posOffset>2250219</wp:posOffset>
                      </wp:positionH>
                      <wp:positionV relativeFrom="paragraph">
                        <wp:posOffset>93759</wp:posOffset>
                      </wp:positionV>
                      <wp:extent cx="3569970" cy="882595"/>
                      <wp:effectExtent l="0" t="0" r="11430" b="133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5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77.2pt;margin-top:7.4pt;width:281.1pt;height: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" fillcolor="white [3201]" strokecolor="black [3200]" strokeweight="2pt">
                      <v:textbox>
                        <w:txbxContent>
                          <w:p w:rsidR="00F95231" w:rsidRPr="000E3227" w:rsidRDefault="00F95231">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p w:rsidR="00F95231" w:rsidRDefault="00F95231"/>
                        </w:txbxContent>
                      </v:textbox>
                    </v:shape>
                  </w:pict>
                </mc:Fallback>
              </mc:AlternateContent>
            </w:r>
          </w:p>
          <w:p w:rsidR="00FA2455" w:rsidRDefault="00FA2455" w:rsidP="00CC60E5">
            <w:pPr>
              <w:autoSpaceDE w:val="0"/>
              <w:autoSpaceDN w:val="0"/>
              <w:adjustRightInd w:val="0"/>
              <w:rPr>
                <w:rFonts w:ascii="Consolas" w:hAnsi="Consolas" w:cs="Consolas"/>
                <w:color w:val="3F7F5F"/>
                <w:sz w:val="24"/>
                <w:szCs w:val="24"/>
              </w:rPr>
            </w:pPr>
          </w:p>
          <w:p w:rsidR="00FA2455" w:rsidRDefault="00FA2455" w:rsidP="00CC60E5">
            <w:pPr>
              <w:autoSpaceDE w:val="0"/>
              <w:autoSpaceDN w:val="0"/>
              <w:adjustRightInd w:val="0"/>
              <w:rPr>
                <w:rFonts w:ascii="Consolas" w:hAnsi="Consolas" w:cs="Consolas"/>
                <w:color w:val="3F7F5F"/>
                <w:sz w:val="24"/>
                <w:szCs w:val="24"/>
              </w:rPr>
            </w:pPr>
          </w:p>
          <w:p w:rsidR="00FA2455" w:rsidRDefault="00FA2455" w:rsidP="00CC60E5">
            <w:pPr>
              <w:autoSpaceDE w:val="0"/>
              <w:autoSpaceDN w:val="0"/>
              <w:adjustRightInd w:val="0"/>
              <w:rPr>
                <w:rFonts w:ascii="Consolas" w:hAnsi="Consolas" w:cs="Consolas"/>
                <w:color w:val="3F7F5F"/>
                <w:sz w:val="24"/>
                <w:szCs w:val="24"/>
              </w:rPr>
            </w:pPr>
          </w:p>
          <w:p w:rsidR="00FA2455" w:rsidRDefault="00FA2455" w:rsidP="00CC60E5">
            <w:pPr>
              <w:autoSpaceDE w:val="0"/>
              <w:autoSpaceDN w:val="0"/>
              <w:adjustRightInd w:val="0"/>
              <w:rPr>
                <w:rFonts w:ascii="Consolas" w:hAnsi="Consolas" w:cs="Consolas"/>
                <w:color w:val="3F7F5F"/>
                <w:sz w:val="24"/>
                <w:szCs w:val="24"/>
              </w:rPr>
            </w:pPr>
          </w:p>
          <w:p w:rsidR="00FA2455" w:rsidRDefault="00FA2455" w:rsidP="00CC60E5">
            <w:pPr>
              <w:autoSpaceDE w:val="0"/>
              <w:autoSpaceDN w:val="0"/>
              <w:adjustRightInd w:val="0"/>
              <w:rPr>
                <w:rFonts w:ascii="Consolas" w:hAnsi="Consolas" w:cs="Consolas"/>
                <w:color w:val="3F7F5F"/>
                <w:sz w:val="24"/>
                <w:szCs w:val="24"/>
              </w:rPr>
            </w:pPr>
          </w:p>
          <w:p w:rsidR="00CC60E5" w:rsidRDefault="00CC60E5" w:rsidP="00CC60E5">
            <w:pPr>
              <w:autoSpaceDE w:val="0"/>
              <w:autoSpaceDN w:val="0"/>
              <w:adjustRightInd w:val="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00"/>
                <w:sz w:val="24"/>
                <w:szCs w:val="24"/>
              </w:rPr>
              <w:t>resultCode</w:t>
            </w:r>
            <w:proofErr w:type="spellEnd"/>
            <w:r>
              <w:rPr>
                <w:rFonts w:ascii="Consolas" w:hAnsi="Consolas" w:cs="Consolas"/>
                <w:color w:val="000000"/>
                <w:sz w:val="24"/>
                <w:szCs w:val="24"/>
              </w:rPr>
              <w:t xml:space="preserve"> == </w:t>
            </w:r>
            <w:r>
              <w:rPr>
                <w:rFonts w:ascii="Consolas" w:hAnsi="Consolas" w:cs="Consolas"/>
                <w:i/>
                <w:iCs/>
                <w:color w:val="0000C0"/>
                <w:sz w:val="24"/>
                <w:szCs w:val="24"/>
              </w:rPr>
              <w:t>RESULT_SERVER_MODE</w:t>
            </w:r>
            <w:r>
              <w:rPr>
                <w:rFonts w:ascii="Consolas" w:hAnsi="Consolas" w:cs="Consolas"/>
                <w:color w:val="000000"/>
                <w:sz w:val="24"/>
                <w:szCs w:val="24"/>
              </w:rPr>
              <w:t>){</w:t>
            </w:r>
          </w:p>
          <w:p w:rsidR="00B7662B" w:rsidRDefault="00B7662B" w:rsidP="00B7662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C0"/>
                <w:sz w:val="24"/>
                <w:szCs w:val="24"/>
              </w:rPr>
              <w:t>clientNumberPickerIntent</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B7662B" w:rsidRDefault="00B7662B" w:rsidP="00CC60E5">
            <w:pPr>
              <w:autoSpaceDE w:val="0"/>
              <w:autoSpaceDN w:val="0"/>
              <w:adjustRightInd w:val="0"/>
              <w:rPr>
                <w:rFonts w:ascii="Consolas" w:hAnsi="Consolas" w:cs="Consolas"/>
                <w:color w:val="3F7F5F"/>
                <w:sz w:val="24"/>
                <w:szCs w:val="24"/>
              </w:rPr>
            </w:pPr>
            <w:r w:rsidRPr="00B011D9">
              <w:rPr>
                <w:rFonts w:ascii="Consolas" w:hAnsi="Consolas" w:cs="Consolas"/>
                <w:noProof/>
                <w:color w:val="000000"/>
              </w:rPr>
              <mc:AlternateContent>
                <mc:Choice Requires="wps">
                  <w:drawing>
                    <wp:anchor distT="0" distB="0" distL="114300" distR="114300" simplePos="0" relativeHeight="251687936" behindDoc="0" locked="0" layoutInCell="1" allowOverlap="1" wp14:anchorId="1D6D3F38" wp14:editId="031F017E">
                      <wp:simplePos x="0" y="0"/>
                      <wp:positionH relativeFrom="column">
                        <wp:posOffset>2249805</wp:posOffset>
                      </wp:positionH>
                      <wp:positionV relativeFrom="paragraph">
                        <wp:posOffset>68746</wp:posOffset>
                      </wp:positionV>
                      <wp:extent cx="3569970" cy="882595"/>
                      <wp:effectExtent l="0" t="0" r="11430" b="133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5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7.15pt;margin-top:5.4pt;width:281.1pt;height:6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" fillcolor="white [3201]" strokecolor="black [3200]" strokeweight="2pt">
                      <v:textbox>
                        <w:txbxContent>
                          <w:p w:rsidR="00F95231" w:rsidRPr="000E3227" w:rsidRDefault="00F95231">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p w:rsidR="00F95231" w:rsidRDefault="00F95231"/>
                        </w:txbxContent>
                      </v:textbox>
                    </v:shape>
                  </w:pict>
                </mc:Fallback>
              </mc:AlternateContent>
            </w:r>
          </w:p>
          <w:p w:rsidR="00B7662B" w:rsidRDefault="00B7662B" w:rsidP="00CC60E5">
            <w:pPr>
              <w:autoSpaceDE w:val="0"/>
              <w:autoSpaceDN w:val="0"/>
              <w:adjustRightInd w:val="0"/>
              <w:rPr>
                <w:rFonts w:ascii="Consolas" w:hAnsi="Consolas" w:cs="Consolas"/>
                <w:color w:val="3F7F5F"/>
                <w:sz w:val="24"/>
                <w:szCs w:val="24"/>
              </w:rPr>
            </w:pPr>
          </w:p>
          <w:p w:rsidR="00B7662B" w:rsidRDefault="00B7662B" w:rsidP="00CC60E5">
            <w:pPr>
              <w:autoSpaceDE w:val="0"/>
              <w:autoSpaceDN w:val="0"/>
              <w:adjustRightInd w:val="0"/>
              <w:rPr>
                <w:rFonts w:ascii="Consolas" w:hAnsi="Consolas" w:cs="Consolas"/>
                <w:color w:val="3F7F5F"/>
                <w:sz w:val="24"/>
                <w:szCs w:val="24"/>
              </w:rPr>
            </w:pPr>
          </w:p>
          <w:p w:rsidR="00B7662B" w:rsidRDefault="00B7662B" w:rsidP="00CC60E5">
            <w:pPr>
              <w:autoSpaceDE w:val="0"/>
              <w:autoSpaceDN w:val="0"/>
              <w:adjustRightInd w:val="0"/>
              <w:rPr>
                <w:rFonts w:ascii="Consolas" w:hAnsi="Consolas" w:cs="Consolas"/>
                <w:color w:val="3F7F5F"/>
                <w:sz w:val="24"/>
                <w:szCs w:val="24"/>
              </w:rPr>
            </w:pPr>
          </w:p>
          <w:p w:rsidR="00B7662B" w:rsidRDefault="00B7662B" w:rsidP="00CC60E5">
            <w:pPr>
              <w:autoSpaceDE w:val="0"/>
              <w:autoSpaceDN w:val="0"/>
              <w:adjustRightInd w:val="0"/>
              <w:rPr>
                <w:rFonts w:ascii="Consolas" w:hAnsi="Consolas" w:cs="Consolas"/>
                <w:color w:val="3F7F5F"/>
                <w:sz w:val="24"/>
                <w:szCs w:val="24"/>
              </w:rPr>
            </w:pPr>
          </w:p>
          <w:p w:rsidR="00B7662B" w:rsidRDefault="00B7662B" w:rsidP="00CC60E5">
            <w:pPr>
              <w:autoSpaceDE w:val="0"/>
              <w:autoSpaceDN w:val="0"/>
              <w:adjustRightInd w:val="0"/>
              <w:rPr>
                <w:rFonts w:ascii="Consolas" w:hAnsi="Consolas" w:cs="Consolas"/>
                <w:color w:val="3F7F5F"/>
                <w:sz w:val="24"/>
                <w:szCs w:val="24"/>
              </w:rPr>
            </w:pP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p>
          <w:p w:rsidR="00B7662B" w:rsidRDefault="00B7662B" w:rsidP="00B7662B">
            <w:pPr>
              <w:autoSpaceDE w:val="0"/>
              <w:autoSpaceDN w:val="0"/>
              <w:adjustRightInd w:val="0"/>
              <w:rPr>
                <w:rFonts w:ascii="Consolas" w:hAnsi="Consolas" w:cs="Consolas"/>
                <w:color w:val="3F7F5F"/>
                <w:sz w:val="24"/>
                <w:szCs w:val="24"/>
              </w:rPr>
            </w:pPr>
            <w:r w:rsidRPr="00B011D9">
              <w:rPr>
                <w:rFonts w:ascii="Consolas" w:hAnsi="Consolas" w:cs="Consolas"/>
                <w:noProof/>
                <w:color w:val="000000"/>
              </w:rPr>
              <mc:AlternateContent>
                <mc:Choice Requires="wps">
                  <w:drawing>
                    <wp:anchor distT="0" distB="0" distL="114300" distR="114300" simplePos="0" relativeHeight="251689984" behindDoc="0" locked="0" layoutInCell="1" allowOverlap="1" wp14:anchorId="5788F073" wp14:editId="3B7D5607">
                      <wp:simplePos x="0" y="0"/>
                      <wp:positionH relativeFrom="column">
                        <wp:posOffset>2249170</wp:posOffset>
                      </wp:positionH>
                      <wp:positionV relativeFrom="paragraph">
                        <wp:posOffset>83820</wp:posOffset>
                      </wp:positionV>
                      <wp:extent cx="3569970" cy="882015"/>
                      <wp:effectExtent l="0" t="0" r="11430" b="1333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01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Pr="000E3227" w:rsidRDefault="00F95231">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connections to the server device</w:t>
                                  </w:r>
                                  <w:proofErr w:type="gramStart"/>
                                  <w:r>
                                    <w:t>,/</w:t>
                                  </w:r>
                                  <w:proofErr w:type="gramEnd"/>
                                </w:p>
                                <w:p w:rsidR="00F95231" w:rsidRDefault="00F952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77.1pt;margin-top:6.6pt;width:281.1pt;height:6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" fillcolor="white [3201]" strokecolor="black [3200]" strokeweight="2pt">
                      <v:textbox>
                        <w:txbxContent>
                          <w:p w:rsidR="00F95231" w:rsidRPr="000E3227" w:rsidRDefault="00F95231">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connections to the server device</w:t>
                            </w:r>
                            <w:proofErr w:type="gramStart"/>
                            <w:r>
                              <w:t>,/</w:t>
                            </w:r>
                            <w:proofErr w:type="gramEnd"/>
                          </w:p>
                          <w:p w:rsidR="00F95231" w:rsidRDefault="00F95231"/>
                        </w:txbxContent>
                      </v:textbox>
                    </v:shape>
                  </w:pict>
                </mc:Fallback>
              </mc:AlternateContent>
            </w:r>
          </w:p>
          <w:p w:rsidR="00B7662B" w:rsidRDefault="00B7662B" w:rsidP="00B7662B">
            <w:pPr>
              <w:autoSpaceDE w:val="0"/>
              <w:autoSpaceDN w:val="0"/>
              <w:adjustRightInd w:val="0"/>
              <w:rPr>
                <w:rFonts w:ascii="Consolas" w:hAnsi="Consolas" w:cs="Consolas"/>
                <w:color w:val="2A00FF"/>
                <w:sz w:val="24"/>
                <w:szCs w:val="24"/>
              </w:rPr>
            </w:pPr>
          </w:p>
          <w:p w:rsidR="00B7662B" w:rsidRDefault="00B7662B" w:rsidP="00B7662B">
            <w:pPr>
              <w:autoSpaceDE w:val="0"/>
              <w:autoSpaceDN w:val="0"/>
              <w:adjustRightInd w:val="0"/>
              <w:rPr>
                <w:rFonts w:ascii="Consolas" w:hAnsi="Consolas" w:cs="Consolas"/>
                <w:color w:val="2A00FF"/>
                <w:sz w:val="24"/>
                <w:szCs w:val="24"/>
              </w:rPr>
            </w:pPr>
          </w:p>
          <w:p w:rsidR="00B7662B" w:rsidRDefault="00B7662B" w:rsidP="00B7662B">
            <w:pPr>
              <w:autoSpaceDE w:val="0"/>
              <w:autoSpaceDN w:val="0"/>
              <w:adjustRightInd w:val="0"/>
              <w:rPr>
                <w:rFonts w:ascii="Consolas" w:hAnsi="Consolas" w:cs="Consolas"/>
                <w:color w:val="2A00FF"/>
                <w:sz w:val="24"/>
                <w:szCs w:val="24"/>
              </w:rPr>
            </w:pPr>
          </w:p>
          <w:p w:rsidR="00B7662B" w:rsidRDefault="00B7662B" w:rsidP="00B7662B">
            <w:pPr>
              <w:autoSpaceDE w:val="0"/>
              <w:autoSpaceDN w:val="0"/>
              <w:adjustRightInd w:val="0"/>
              <w:rPr>
                <w:rFonts w:ascii="Consolas" w:hAnsi="Consolas" w:cs="Consolas"/>
                <w:color w:val="2A00FF"/>
                <w:sz w:val="24"/>
                <w:szCs w:val="24"/>
              </w:rPr>
            </w:pPr>
          </w:p>
          <w:p w:rsidR="00B7662B" w:rsidRDefault="00B7662B" w:rsidP="00B7662B">
            <w:pPr>
              <w:autoSpaceDE w:val="0"/>
              <w:autoSpaceDN w:val="0"/>
              <w:adjustRightInd w:val="0"/>
              <w:rPr>
                <w:rFonts w:ascii="Consolas" w:hAnsi="Consolas" w:cs="Consolas"/>
                <w:sz w:val="24"/>
                <w:szCs w:val="24"/>
              </w:rPr>
            </w:pP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00"/>
                <w:sz w:val="24"/>
                <w:szCs w:val="24"/>
              </w:rPr>
              <w:t>resultCode</w:t>
            </w:r>
            <w:proofErr w:type="spellEnd"/>
            <w:r>
              <w:rPr>
                <w:rFonts w:ascii="Consolas" w:hAnsi="Consolas" w:cs="Consolas"/>
                <w:color w:val="000000"/>
                <w:sz w:val="24"/>
                <w:szCs w:val="24"/>
              </w:rPr>
              <w:t xml:space="preserve"> == </w:t>
            </w:r>
            <w:r>
              <w:rPr>
                <w:rFonts w:ascii="Consolas" w:hAnsi="Consolas" w:cs="Consolas"/>
                <w:i/>
                <w:iCs/>
                <w:color w:val="0000C0"/>
                <w:sz w:val="24"/>
                <w:szCs w:val="24"/>
              </w:rPr>
              <w:t>RESULT_CANCELED</w:t>
            </w:r>
            <w:r>
              <w:rPr>
                <w:rFonts w:ascii="Consolas" w:hAnsi="Consolas" w:cs="Consolas"/>
                <w:color w:val="000000"/>
                <w:sz w:val="24"/>
                <w:szCs w:val="24"/>
              </w:rPr>
              <w:t>) {</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00"/>
                <w:sz w:val="24"/>
                <w:szCs w:val="24"/>
              </w:rPr>
              <w:t>resultCode</w:t>
            </w:r>
            <w:proofErr w:type="spellEnd"/>
            <w:r>
              <w:rPr>
                <w:rFonts w:ascii="Consolas" w:hAnsi="Consolas" w:cs="Consolas"/>
                <w:color w:val="000000"/>
                <w:sz w:val="24"/>
                <w:szCs w:val="24"/>
              </w:rPr>
              <w:t xml:space="preserve"> == </w:t>
            </w:r>
            <w:r>
              <w:rPr>
                <w:rFonts w:ascii="Consolas" w:hAnsi="Consolas" w:cs="Consolas"/>
                <w:i/>
                <w:iCs/>
                <w:color w:val="0000C0"/>
                <w:sz w:val="24"/>
                <w:szCs w:val="24"/>
              </w:rPr>
              <w:t>RESULT_GOBACK</w:t>
            </w:r>
            <w:r>
              <w:rPr>
                <w:rFonts w:ascii="Consolas" w:hAnsi="Consolas" w:cs="Consolas"/>
                <w:color w:val="000000"/>
                <w:sz w:val="24"/>
                <w:szCs w:val="24"/>
              </w:rPr>
              <w:t>) {</w:t>
            </w:r>
          </w:p>
          <w:p w:rsidR="00B7662B" w:rsidRDefault="00B7662B" w:rsidP="00B7662B">
            <w:pPr>
              <w:autoSpaceDE w:val="0"/>
              <w:autoSpaceDN w:val="0"/>
              <w:adjustRightInd w:val="0"/>
              <w:rPr>
                <w:rFonts w:ascii="Consolas" w:hAnsi="Consolas" w:cs="Consolas"/>
                <w:color w:val="000000"/>
                <w:sz w:val="24"/>
                <w:szCs w:val="24"/>
              </w:rPr>
            </w:pPr>
            <w:r w:rsidRPr="00B011D9">
              <w:rPr>
                <w:rFonts w:ascii="Consolas" w:hAnsi="Consolas" w:cs="Consolas"/>
                <w:noProof/>
                <w:color w:val="000000"/>
              </w:rPr>
              <mc:AlternateContent>
                <mc:Choice Requires="wps">
                  <w:drawing>
                    <wp:anchor distT="0" distB="0" distL="114300" distR="114300" simplePos="0" relativeHeight="251692032" behindDoc="0" locked="0" layoutInCell="1" allowOverlap="1" wp14:anchorId="525A2AC0" wp14:editId="6826EA47">
                      <wp:simplePos x="0" y="0"/>
                      <wp:positionH relativeFrom="column">
                        <wp:posOffset>2250191</wp:posOffset>
                      </wp:positionH>
                      <wp:positionV relativeFrom="paragraph">
                        <wp:posOffset>67945</wp:posOffset>
                      </wp:positionV>
                      <wp:extent cx="3569970" cy="659959"/>
                      <wp:effectExtent l="0" t="0" r="11430" b="260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5995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95231" w:rsidRDefault="00F95231">
                                  <w:r>
                                    <w:t xml:space="preserve">Result when an Activity is ended with pressing back button before it does its job. So, the </w:t>
                                  </w:r>
                                  <w:proofErr w:type="spellStart"/>
                                  <w:r>
                                    <w:t>MultiplayerActivity</w:t>
                                  </w:r>
                                  <w:proofErr w:type="spellEnd"/>
                                  <w:r>
                                    <w:t xml:space="preserve"> will be ended as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77.2pt;margin-top:5.35pt;width:281.1pt;height:5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" fillcolor="white [3201]" strokecolor="black [3200]" strokeweight="2pt">
                      <v:textbox>
                        <w:txbxContent>
                          <w:p w:rsidR="00F95231" w:rsidRDefault="00F95231">
                            <w:r>
                              <w:t xml:space="preserve">Result when an Activity is ended with pressing back button before it does its job. So, the </w:t>
                            </w:r>
                            <w:proofErr w:type="spellStart"/>
                            <w:r>
                              <w:t>MultiplayerActivity</w:t>
                            </w:r>
                            <w:proofErr w:type="spellEnd"/>
                            <w:r>
                              <w:t xml:space="preserve"> will be ended as well.</w:t>
                            </w:r>
                          </w:p>
                        </w:txbxContent>
                      </v:textbox>
                    </v:shape>
                  </w:pict>
                </mc:Fallback>
              </mc:AlternateContent>
            </w:r>
            <w:r w:rsidR="00CC60E5">
              <w:rPr>
                <w:rFonts w:ascii="Consolas" w:hAnsi="Consolas" w:cs="Consolas"/>
                <w:color w:val="000000"/>
                <w:sz w:val="24"/>
                <w:szCs w:val="24"/>
              </w:rPr>
              <w:tab/>
            </w:r>
            <w:r w:rsidR="00CC60E5">
              <w:rPr>
                <w:rFonts w:ascii="Consolas" w:hAnsi="Consolas" w:cs="Consolas"/>
                <w:color w:val="000000"/>
                <w:sz w:val="24"/>
                <w:szCs w:val="24"/>
              </w:rPr>
              <w:tab/>
            </w:r>
            <w:r w:rsidR="00CC60E5">
              <w:rPr>
                <w:rFonts w:ascii="Consolas" w:hAnsi="Consolas" w:cs="Consolas"/>
                <w:color w:val="000000"/>
                <w:sz w:val="24"/>
                <w:szCs w:val="24"/>
              </w:rPr>
              <w:tab/>
            </w:r>
          </w:p>
          <w:p w:rsidR="00B7662B" w:rsidRDefault="00B7662B" w:rsidP="00B7662B">
            <w:pPr>
              <w:autoSpaceDE w:val="0"/>
              <w:autoSpaceDN w:val="0"/>
              <w:adjustRightInd w:val="0"/>
              <w:rPr>
                <w:rFonts w:ascii="Consolas" w:hAnsi="Consolas" w:cs="Consolas"/>
                <w:color w:val="000000"/>
                <w:sz w:val="24"/>
                <w:szCs w:val="24"/>
              </w:rPr>
            </w:pPr>
          </w:p>
          <w:p w:rsidR="00B7662B" w:rsidRDefault="00B7662B" w:rsidP="00B7662B">
            <w:pPr>
              <w:autoSpaceDE w:val="0"/>
              <w:autoSpaceDN w:val="0"/>
              <w:adjustRightInd w:val="0"/>
              <w:rPr>
                <w:rFonts w:ascii="Consolas" w:hAnsi="Consolas" w:cs="Consolas"/>
                <w:color w:val="000000"/>
                <w:sz w:val="24"/>
                <w:szCs w:val="24"/>
              </w:rPr>
            </w:pPr>
          </w:p>
          <w:p w:rsidR="00B7662B" w:rsidRDefault="00B7662B" w:rsidP="00B7662B">
            <w:pPr>
              <w:autoSpaceDE w:val="0"/>
              <w:autoSpaceDN w:val="0"/>
              <w:adjustRightInd w:val="0"/>
              <w:rPr>
                <w:rFonts w:ascii="Consolas" w:hAnsi="Consolas" w:cs="Consolas"/>
                <w:color w:val="000000"/>
                <w:sz w:val="24"/>
                <w:szCs w:val="24"/>
              </w:rPr>
            </w:pPr>
          </w:p>
          <w:p w:rsidR="00CC60E5" w:rsidRDefault="00CC60E5" w:rsidP="00B7662B">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C60E5" w:rsidRDefault="00CC60E5" w:rsidP="00CC60E5">
            <w:pPr>
              <w:autoSpaceDE w:val="0"/>
              <w:autoSpaceDN w:val="0"/>
              <w:adjustRightInd w:val="0"/>
              <w:rPr>
                <w:rFonts w:ascii="Consolas" w:hAnsi="Consolas" w:cs="Consolas"/>
                <w:sz w:val="24"/>
                <w:szCs w:val="24"/>
              </w:rPr>
            </w:pPr>
            <w:r>
              <w:rPr>
                <w:rFonts w:ascii="Consolas" w:hAnsi="Consolas" w:cs="Consolas"/>
                <w:color w:val="000000"/>
                <w:sz w:val="24"/>
                <w:szCs w:val="24"/>
              </w:rPr>
              <w:tab/>
              <w:t>}</w:t>
            </w:r>
          </w:p>
          <w:p w:rsidR="00CC60E5" w:rsidRDefault="00CC60E5" w:rsidP="00CC60E5"/>
        </w:tc>
      </w:tr>
    </w:tbl>
    <w:p w:rsidR="00CC60E5" w:rsidRDefault="00CC60E5" w:rsidP="00CC60E5"/>
    <w:p w:rsidR="00417157" w:rsidRDefault="00417157" w:rsidP="00417157">
      <w:pPr>
        <w:pStyle w:val="Heading1"/>
      </w:pPr>
      <w:bookmarkStart w:id="82" w:name="_Toc315737451"/>
      <w:bookmarkStart w:id="83" w:name="_Toc315739454"/>
      <w:r w:rsidRPr="00417157">
        <w:t>Detailed Test Plan</w:t>
      </w:r>
      <w:bookmarkEnd w:id="82"/>
      <w:bookmarkEnd w:id="83"/>
    </w:p>
    <w:p w:rsidR="00417157" w:rsidRDefault="00417157" w:rsidP="00417157"/>
    <w:p w:rsidR="00417157" w:rsidRPr="00417157" w:rsidRDefault="00417157" w:rsidP="00417157">
      <w:pPr>
        <w:pStyle w:val="Heading1"/>
      </w:pPr>
      <w:bookmarkStart w:id="84" w:name="_Toc315737452"/>
      <w:bookmarkStart w:id="85" w:name="_Toc315739455"/>
      <w:r w:rsidRPr="00417157">
        <w:t>Project Conclusion</w:t>
      </w:r>
      <w:bookmarkEnd w:id="84"/>
      <w:bookmarkEnd w:id="85"/>
    </w:p>
    <w:sectPr w:rsidR="00417157" w:rsidRPr="00417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11E7AFE"/>
    <w:multiLevelType w:val="hybridMultilevel"/>
    <w:tmpl w:val="5160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46"/>
    <w:rsid w:val="000E3227"/>
    <w:rsid w:val="000E5523"/>
    <w:rsid w:val="00185D92"/>
    <w:rsid w:val="00277CB9"/>
    <w:rsid w:val="00322C46"/>
    <w:rsid w:val="00417157"/>
    <w:rsid w:val="0051272F"/>
    <w:rsid w:val="00537A3E"/>
    <w:rsid w:val="006310BE"/>
    <w:rsid w:val="006564EE"/>
    <w:rsid w:val="007B7626"/>
    <w:rsid w:val="007D2BAB"/>
    <w:rsid w:val="00852EF7"/>
    <w:rsid w:val="008F03D1"/>
    <w:rsid w:val="00975ED6"/>
    <w:rsid w:val="009C0515"/>
    <w:rsid w:val="00AC1A5E"/>
    <w:rsid w:val="00B011D9"/>
    <w:rsid w:val="00B351B8"/>
    <w:rsid w:val="00B63BD7"/>
    <w:rsid w:val="00B7662B"/>
    <w:rsid w:val="00CC60E5"/>
    <w:rsid w:val="00D2562F"/>
    <w:rsid w:val="00D42159"/>
    <w:rsid w:val="00D54717"/>
    <w:rsid w:val="00D577C0"/>
    <w:rsid w:val="00DE4DB9"/>
    <w:rsid w:val="00E53E66"/>
    <w:rsid w:val="00F0365C"/>
    <w:rsid w:val="00F2262C"/>
    <w:rsid w:val="00F95231"/>
    <w:rsid w:val="00FA2455"/>
    <w:rsid w:val="00FD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87561">
      <w:bodyDiv w:val="1"/>
      <w:marLeft w:val="0"/>
      <w:marRight w:val="0"/>
      <w:marTop w:val="0"/>
      <w:marBottom w:val="0"/>
      <w:divBdr>
        <w:top w:val="none" w:sz="0" w:space="0" w:color="auto"/>
        <w:left w:val="none" w:sz="0" w:space="0" w:color="auto"/>
        <w:bottom w:val="none" w:sz="0" w:space="0" w:color="auto"/>
        <w:right w:val="none" w:sz="0" w:space="0" w:color="auto"/>
      </w:divBdr>
    </w:div>
    <w:div w:id="428890121">
      <w:bodyDiv w:val="1"/>
      <w:marLeft w:val="0"/>
      <w:marRight w:val="0"/>
      <w:marTop w:val="0"/>
      <w:marBottom w:val="0"/>
      <w:divBdr>
        <w:top w:val="none" w:sz="0" w:space="0" w:color="auto"/>
        <w:left w:val="none" w:sz="0" w:space="0" w:color="auto"/>
        <w:bottom w:val="none" w:sz="0" w:space="0" w:color="auto"/>
        <w:right w:val="none" w:sz="0" w:space="0" w:color="auto"/>
      </w:divBdr>
    </w:div>
    <w:div w:id="666131604">
      <w:bodyDiv w:val="1"/>
      <w:marLeft w:val="0"/>
      <w:marRight w:val="0"/>
      <w:marTop w:val="0"/>
      <w:marBottom w:val="0"/>
      <w:divBdr>
        <w:top w:val="none" w:sz="0" w:space="0" w:color="auto"/>
        <w:left w:val="none" w:sz="0" w:space="0" w:color="auto"/>
        <w:bottom w:val="none" w:sz="0" w:space="0" w:color="auto"/>
        <w:right w:val="none" w:sz="0" w:space="0" w:color="auto"/>
      </w:divBdr>
    </w:div>
    <w:div w:id="1754932379">
      <w:bodyDiv w:val="1"/>
      <w:marLeft w:val="0"/>
      <w:marRight w:val="0"/>
      <w:marTop w:val="0"/>
      <w:marBottom w:val="0"/>
      <w:divBdr>
        <w:top w:val="none" w:sz="0" w:space="0" w:color="auto"/>
        <w:left w:val="none" w:sz="0" w:space="0" w:color="auto"/>
        <w:bottom w:val="none" w:sz="0" w:space="0" w:color="auto"/>
        <w:right w:val="none" w:sz="0" w:space="0" w:color="auto"/>
      </w:divBdr>
    </w:div>
    <w:div w:id="20683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D4690-A42B-44A2-A14C-5A9674B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19</Pages>
  <Words>3557</Words>
  <Characters>20279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Baris Oztop</cp:lastModifiedBy>
  <cp:revision>14</cp:revision>
  <dcterms:created xsi:type="dcterms:W3CDTF">2012-01-29T21:40:00Z</dcterms:created>
  <dcterms:modified xsi:type="dcterms:W3CDTF">2012-01-31T01:16:00Z</dcterms:modified>
</cp:coreProperties>
</file>